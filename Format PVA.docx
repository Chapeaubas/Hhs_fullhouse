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Cambria" w:cs="Arial" w:hAnsi="Cambria"/>
          <w:sz w:val="32"/>
          <w:szCs w:val="32"/>
          <w:u w:val="single"/>
        </w:rPr>
      </w:r>
    </w:p>
    <w:p>
      <w:pPr>
        <w:pStyle w:val="style0"/>
      </w:pPr>
      <w:r>
        <w:rPr>
          <w:rFonts w:ascii="Cambria" w:cs="Arial" w:hAnsi="Cambria"/>
          <w:sz w:val="32"/>
          <w:szCs w:val="32"/>
          <w:u w:val="single"/>
        </w:rPr>
        <w:t>Plan van aanpak</w:t>
      </w:r>
    </w:p>
    <w:p>
      <w:pPr>
        <w:pStyle w:val="style0"/>
      </w:pPr>
      <w:r>
        <w:rPr>
          <w:rFonts w:ascii="Cambria" w:cs="Arial" w:hAnsi="Cambria"/>
          <w:sz w:val="32"/>
          <w:szCs w:val="32"/>
          <w:u w:val="single"/>
        </w:rPr>
      </w:r>
    </w:p>
    <w:p>
      <w:pPr>
        <w:pStyle w:val="style0"/>
      </w:pPr>
      <w:r>
        <w:rPr>
          <w:rFonts w:ascii="Cambria" w:cs="Arial" w:hAnsi="Cambria"/>
          <w:sz w:val="32"/>
          <w:szCs w:val="32"/>
          <w:u w:val="single"/>
        </w:rPr>
        <w:t xml:space="preserve">Versie: </w:t>
      </w:r>
    </w:p>
    <w:p>
      <w:pPr>
        <w:pStyle w:val="style0"/>
        <w:ind w:firstLine="708" w:left="0" w:right="0"/>
      </w:pPr>
      <w:r>
        <w:rPr>
          <w:rFonts w:ascii="Cambria" w:cs="Arial" w:hAnsi="Cambria"/>
          <w:sz w:val="28"/>
          <w:szCs w:val="28"/>
        </w:rPr>
      </w:r>
    </w:p>
    <w:p>
      <w:pPr>
        <w:pStyle w:val="style0"/>
      </w:pPr>
      <w:r>
        <w:rPr>
          <w:rFonts w:ascii="Cambria" w:cs="Arial" w:hAnsi="Cambria"/>
          <w:sz w:val="32"/>
          <w:szCs w:val="32"/>
          <w:u w:val="single"/>
        </w:rPr>
      </w:r>
    </w:p>
    <w:p>
      <w:pPr>
        <w:pStyle w:val="style0"/>
      </w:pPr>
      <w:r>
        <w:rPr>
          <w:rFonts w:ascii="Cambria" w:cs="Arial" w:hAnsi="Cambria"/>
          <w:sz w:val="32"/>
          <w:szCs w:val="32"/>
          <w:u w:val="single"/>
        </w:rPr>
        <w:t>Datum:</w:t>
      </w:r>
    </w:p>
    <w:p>
      <w:pPr>
        <w:pStyle w:val="style0"/>
        <w:ind w:firstLine="708" w:left="0" w:right="0"/>
      </w:pPr>
      <w:r>
        <w:rPr>
          <w:rFonts w:ascii="Cambria" w:cs="Arial" w:hAnsi="Cambria"/>
          <w:sz w:val="32"/>
          <w:szCs w:val="32"/>
        </w:rPr>
      </w:r>
    </w:p>
    <w:p>
      <w:pPr>
        <w:pStyle w:val="style0"/>
      </w:pPr>
      <w:r>
        <w:rPr>
          <w:rFonts w:ascii="Cambria" w:cs="Arial" w:hAnsi="Cambria"/>
          <w:sz w:val="32"/>
          <w:szCs w:val="32"/>
          <w:u w:val="single"/>
        </w:rPr>
      </w:r>
    </w:p>
    <w:p>
      <w:pPr>
        <w:pStyle w:val="style0"/>
      </w:pPr>
      <w:r>
        <w:rPr>
          <w:rFonts w:ascii="Cambria" w:cs="Arial" w:hAnsi="Cambria"/>
          <w:sz w:val="32"/>
          <w:szCs w:val="32"/>
          <w:u w:val="single"/>
        </w:rPr>
      </w:r>
    </w:p>
    <w:p>
      <w:pPr>
        <w:pStyle w:val="style0"/>
      </w:pPr>
      <w:r>
        <w:rPr>
          <w:rFonts w:ascii="Cambria" w:cs="Arial" w:hAnsi="Cambria"/>
          <w:sz w:val="32"/>
          <w:szCs w:val="32"/>
          <w:u w:val="single"/>
        </w:rPr>
      </w:r>
    </w:p>
    <w:p>
      <w:pPr>
        <w:pStyle w:val="style0"/>
      </w:pPr>
      <w:r>
        <w:rPr>
          <w:rFonts w:ascii="Cambria" w:cs="Arial" w:hAnsi="Cambria"/>
          <w:sz w:val="32"/>
          <w:szCs w:val="32"/>
          <w:u w:val="single"/>
        </w:rPr>
        <w:t>Groep:</w:t>
      </w:r>
    </w:p>
    <w:p>
      <w:pPr>
        <w:pStyle w:val="style0"/>
      </w:pPr>
      <w:r>
        <w:rPr>
          <w:rFonts w:ascii="Cambria" w:cs="Arial" w:hAnsi="Cambria"/>
          <w:sz w:val="32"/>
          <w:szCs w:val="32"/>
        </w:rPr>
        <w:tab/>
      </w:r>
    </w:p>
    <w:p>
      <w:pPr>
        <w:pStyle w:val="style0"/>
      </w:pPr>
      <w:r>
        <w:rPr>
          <w:rFonts w:ascii="Cambria" w:cs="Arial" w:hAnsi="Cambria"/>
          <w:sz w:val="32"/>
          <w:szCs w:val="32"/>
          <w:u w:val="single"/>
        </w:rPr>
      </w:r>
    </w:p>
    <w:p>
      <w:pPr>
        <w:pStyle w:val="style0"/>
      </w:pPr>
      <w:r>
        <w:rPr>
          <w:rFonts w:ascii="Cambria" w:cs="Arial" w:hAnsi="Cambria"/>
          <w:sz w:val="32"/>
          <w:szCs w:val="32"/>
          <w:u w:val="single"/>
        </w:rPr>
      </w:r>
    </w:p>
    <w:p>
      <w:pPr>
        <w:pStyle w:val="style0"/>
      </w:pPr>
      <w:r>
        <w:rPr>
          <w:rFonts w:ascii="Cambria" w:cs="Arial" w:hAnsi="Cambria"/>
          <w:sz w:val="32"/>
          <w:szCs w:val="32"/>
          <w:u w:val="single"/>
        </w:rPr>
      </w:r>
    </w:p>
    <w:p>
      <w:pPr>
        <w:pStyle w:val="style0"/>
      </w:pPr>
      <w:r>
        <w:rPr>
          <w:rFonts w:ascii="Cambria" w:cs="Arial" w:hAnsi="Cambria"/>
          <w:sz w:val="32"/>
          <w:szCs w:val="32"/>
          <w:u w:val="single"/>
        </w:rPr>
      </w:r>
    </w:p>
    <w:p>
      <w:pPr>
        <w:pStyle w:val="style0"/>
      </w:pPr>
      <w:r>
        <w:rPr>
          <w:rFonts w:ascii="Cambria" w:cs="Arial" w:hAnsi="Cambria"/>
          <w:sz w:val="32"/>
          <w:szCs w:val="32"/>
          <w:u w:val="single"/>
        </w:rPr>
      </w:r>
    </w:p>
    <w:p>
      <w:pPr>
        <w:pStyle w:val="style0"/>
      </w:pPr>
      <w:r>
        <w:rPr>
          <w:rFonts w:ascii="Cambria" w:cs="Arial" w:hAnsi="Cambria"/>
          <w:sz w:val="32"/>
          <w:szCs w:val="32"/>
          <w:u w:val="single"/>
        </w:rPr>
      </w:r>
    </w:p>
    <w:p>
      <w:pPr>
        <w:pStyle w:val="style0"/>
      </w:pPr>
      <w:r>
        <w:rPr>
          <w:rFonts w:ascii="Cambria" w:cs="Arial" w:hAnsi="Cambria"/>
          <w:sz w:val="32"/>
          <w:szCs w:val="32"/>
          <w:u w:val="single"/>
        </w:rPr>
      </w:r>
    </w:p>
    <w:p>
      <w:pPr>
        <w:pStyle w:val="style0"/>
      </w:pPr>
      <w:r>
        <w:rPr>
          <w:rFonts w:ascii="Cambria" w:cs="Arial" w:hAnsi="Cambria"/>
          <w:sz w:val="32"/>
          <w:szCs w:val="32"/>
          <w:u w:val="single"/>
        </w:rPr>
      </w:r>
    </w:p>
    <w:p>
      <w:pPr>
        <w:pStyle w:val="style0"/>
      </w:pPr>
      <w:r>
        <w:rPr>
          <w:rFonts w:ascii="Cambria" w:cs="Arial" w:hAnsi="Cambria"/>
          <w:sz w:val="32"/>
          <w:szCs w:val="32"/>
          <w:u w:val="single"/>
        </w:rPr>
      </w:r>
    </w:p>
    <w:p>
      <w:pPr>
        <w:pStyle w:val="style0"/>
      </w:pPr>
      <w:r>
        <w:rPr>
          <w:rFonts w:ascii="Cambria" w:cs="Arial" w:hAnsi="Cambria"/>
          <w:sz w:val="32"/>
          <w:szCs w:val="32"/>
          <w:u w:val="single"/>
        </w:rPr>
      </w:r>
    </w:p>
    <w:p>
      <w:pPr>
        <w:pStyle w:val="style0"/>
      </w:pPr>
      <w:r>
        <w:rPr>
          <w:rFonts w:ascii="Cambria" w:cs="Arial" w:hAnsi="Cambria"/>
          <w:sz w:val="32"/>
          <w:szCs w:val="32"/>
          <w:u w:val="single"/>
        </w:rPr>
      </w:r>
    </w:p>
    <w:p>
      <w:pPr>
        <w:pStyle w:val="style0"/>
      </w:pPr>
      <w:r>
        <w:rPr>
          <w:rFonts w:ascii="Cambria" w:cs="Arial" w:hAnsi="Cambria"/>
          <w:sz w:val="32"/>
          <w:szCs w:val="32"/>
          <w:u w:val="single"/>
        </w:rPr>
      </w:r>
    </w:p>
    <w:p>
      <w:pPr>
        <w:pStyle w:val="style0"/>
      </w:pPr>
      <w:r>
        <w:rPr>
          <w:rFonts w:ascii="Cambria" w:cs="Arial" w:hAnsi="Cambria"/>
          <w:sz w:val="32"/>
          <w:szCs w:val="32"/>
          <w:u w:val="single"/>
        </w:rPr>
      </w:r>
    </w:p>
    <w:p>
      <w:pPr>
        <w:pStyle w:val="style0"/>
      </w:pPr>
      <w:r>
        <w:rPr>
          <w:rFonts w:ascii="Cambria" w:cs="Arial" w:hAnsi="Cambria"/>
          <w:sz w:val="32"/>
          <w:szCs w:val="32"/>
          <w:u w:val="single"/>
        </w:rPr>
      </w:r>
    </w:p>
    <w:p>
      <w:pPr>
        <w:pStyle w:val="style0"/>
      </w:pPr>
      <w:r>
        <w:rPr>
          <w:rFonts w:ascii="Cambria" w:cs="Arial" w:hAnsi="Cambria"/>
          <w:sz w:val="32"/>
          <w:szCs w:val="32"/>
          <w:u w:val="single"/>
        </w:rPr>
        <w:t>Groepsleden:</w:t>
      </w:r>
    </w:p>
    <w:p>
      <w:pPr>
        <w:pStyle w:val="style0"/>
        <w:tabs>
          <w:tab w:leader="none" w:pos="720" w:val="left"/>
        </w:tabs>
        <w:suppressAutoHyphens w:val="true"/>
      </w:pPr>
      <w:r>
        <w:rPr>
          <w:rFonts w:ascii="Cambria" w:cs="Arial" w:hAnsi="Cambria"/>
          <w:sz w:val="28"/>
          <w:szCs w:val="28"/>
        </w:rPr>
      </w:r>
    </w:p>
    <w:p>
      <w:pPr>
        <w:pStyle w:val="style0"/>
        <w:pageBreakBefore/>
      </w:pPr>
      <w:r>
        <w:rPr>
          <w:rFonts w:ascii="Cambria" w:hAnsi="Cambria"/>
          <w:b/>
          <w:sz w:val="32"/>
          <w:szCs w:val="32"/>
        </w:rPr>
        <w:t>Inhoudsopgave</w:t>
      </w:r>
    </w:p>
    <w:p>
      <w:pPr>
        <w:pStyle w:val="style0"/>
      </w:pPr>
      <w:r>
        <w:rPr>
          <w:rFonts w:ascii="Cambria" w:hAnsi="Cambria"/>
        </w:rPr>
      </w:r>
    </w:p>
    <w:p>
      <w:pPr>
        <w:sectPr>
          <w:footerReference r:id="rId2" w:type="default"/>
          <w:type w:val="nextPage"/>
          <w:pgSz w:h="16838" w:w="11906"/>
          <w:pgMar w:bottom="1417" w:footer="708" w:gutter="0" w:header="0" w:left="1417" w:right="1417" w:top="1417"/>
          <w:pgNumType w:fmt="decimal"/>
          <w:formProt w:val="false"/>
          <w:titlePg/>
          <w:textDirection w:val="lrTb"/>
          <w:docGrid w:charSpace="0" w:linePitch="360" w:type="default"/>
        </w:sectPr>
      </w:pPr>
    </w:p>
    <w:p>
      <w:pPr>
        <w:pStyle w:val="style35"/>
        <w:tabs>
          <w:tab w:leader="dot" w:pos="9072" w:val="right"/>
        </w:tabs>
      </w:pPr>
      <w:r>
        <w:fldChar w:fldCharType="begin"/>
      </w:r>
      <w:r>
        <w:instrText> TOC </w:instrText>
      </w:r>
      <w:r>
        <w:fldChar w:fldCharType="separate"/>
      </w:r>
      <w:hyperlink w:anchor="__RefHeading__761_1636411001">
        <w:r>
          <w:rPr>
            <w:rStyle w:val="style29"/>
          </w:rPr>
          <w:t>1.Inleiding</w:t>
          <w:tab/>
          <w:t>4</w:t>
        </w:r>
      </w:hyperlink>
    </w:p>
    <w:p>
      <w:pPr>
        <w:pStyle w:val="style35"/>
        <w:tabs>
          <w:tab w:leader="dot" w:pos="9072" w:val="right"/>
        </w:tabs>
      </w:pPr>
      <w:hyperlink w:anchor="__RefHeading__763_1636411001">
        <w:r>
          <w:rPr>
            <w:rStyle w:val="style29"/>
          </w:rPr>
          <w:t>2.  Projectachtergrond</w:t>
          <w:tab/>
          <w:t>5</w:t>
        </w:r>
      </w:hyperlink>
    </w:p>
    <w:p>
      <w:pPr>
        <w:pStyle w:val="style36"/>
        <w:tabs>
          <w:tab w:leader="dot" w:pos="9312" w:val="right"/>
        </w:tabs>
      </w:pPr>
      <w:hyperlink w:anchor="__RefHeading__765_1636411001">
        <w:r>
          <w:rPr>
            <w:rStyle w:val="style29"/>
          </w:rPr>
          <w:t>2.1  Uitleg van de context van het project.</w:t>
          <w:tab/>
          <w:t>5</w:t>
        </w:r>
      </w:hyperlink>
    </w:p>
    <w:p>
      <w:pPr>
        <w:pStyle w:val="style36"/>
        <w:tabs>
          <w:tab w:leader="dot" w:pos="9312" w:val="right"/>
        </w:tabs>
      </w:pPr>
      <w:hyperlink w:anchor="__RefHeading__767_1636411001">
        <w:r>
          <w:rPr>
            <w:rStyle w:val="style29"/>
          </w:rPr>
          <w:t>2.2  De noodzaak tot het opzetten van een project.</w:t>
          <w:tab/>
          <w:t>5</w:t>
        </w:r>
      </w:hyperlink>
    </w:p>
    <w:p>
      <w:pPr>
        <w:pStyle w:val="style35"/>
        <w:tabs>
          <w:tab w:leader="dot" w:pos="9072" w:val="right"/>
        </w:tabs>
      </w:pPr>
      <w:hyperlink w:anchor="__RefHeading__769_1636411001">
        <w:r>
          <w:rPr>
            <w:rStyle w:val="style29"/>
          </w:rPr>
          <w:t>3.  Projectdefinitie</w:t>
          <w:tab/>
          <w:t>6</w:t>
        </w:r>
      </w:hyperlink>
    </w:p>
    <w:p>
      <w:pPr>
        <w:pStyle w:val="style36"/>
        <w:tabs>
          <w:tab w:leader="dot" w:pos="9312" w:val="right"/>
        </w:tabs>
      </w:pPr>
      <w:hyperlink w:anchor="__RefHeading__771_1636411001">
        <w:r>
          <w:rPr>
            <w:rStyle w:val="style29"/>
          </w:rPr>
          <w:t xml:space="preserve">3.1 Probleemstelling </w:t>
          <w:tab/>
          <w:t>6</w:t>
        </w:r>
      </w:hyperlink>
    </w:p>
    <w:p>
      <w:pPr>
        <w:pStyle w:val="style36"/>
        <w:tabs>
          <w:tab w:leader="dot" w:pos="9312" w:val="right"/>
        </w:tabs>
      </w:pPr>
      <w:hyperlink w:anchor="__RefHeading__773_1636411001">
        <w:r>
          <w:rPr>
            <w:rStyle w:val="style29"/>
          </w:rPr>
          <w:t>3.2 Doelstelling</w:t>
          <w:tab/>
          <w:t>6</w:t>
        </w:r>
      </w:hyperlink>
    </w:p>
    <w:p>
      <w:pPr>
        <w:pStyle w:val="style36"/>
        <w:tabs>
          <w:tab w:leader="dot" w:pos="9312" w:val="right"/>
        </w:tabs>
      </w:pPr>
      <w:hyperlink w:anchor="__RefHeading__775_1636411001">
        <w:r>
          <w:rPr>
            <w:rStyle w:val="style29"/>
          </w:rPr>
          <w:t>3.3 Project dossier</w:t>
          <w:tab/>
          <w:t>7</w:t>
        </w:r>
      </w:hyperlink>
    </w:p>
    <w:p>
      <w:pPr>
        <w:pStyle w:val="style36"/>
        <w:tabs>
          <w:tab w:leader="dot" w:pos="9312" w:val="right"/>
        </w:tabs>
      </w:pPr>
      <w:hyperlink w:anchor="__RefHeading__777_1636411001">
        <w:r>
          <w:rPr>
            <w:rStyle w:val="style29"/>
          </w:rPr>
          <w:t>3.4  Scope van het project</w:t>
          <w:tab/>
          <w:t>7</w:t>
        </w:r>
      </w:hyperlink>
    </w:p>
    <w:p>
      <w:pPr>
        <w:pStyle w:val="style35"/>
        <w:tabs>
          <w:tab w:leader="dot" w:pos="9072" w:val="right"/>
        </w:tabs>
      </w:pPr>
      <w:hyperlink w:anchor="__RefHeading__779_1636411001">
        <w:r>
          <w:rPr>
            <w:rStyle w:val="style29"/>
          </w:rPr>
          <w:t>Wat vinden wij wel tot onze taak en wat niet.  4.  Project organisatiestructuur</w:t>
          <w:tab/>
          <w:t>8</w:t>
        </w:r>
      </w:hyperlink>
    </w:p>
    <w:p>
      <w:pPr>
        <w:pStyle w:val="style36"/>
        <w:tabs>
          <w:tab w:leader="dot" w:pos="9312" w:val="right"/>
        </w:tabs>
      </w:pPr>
      <w:hyperlink w:anchor="__RefHeading__781_1636411001">
        <w:r>
          <w:rPr>
            <w:rStyle w:val="style29"/>
          </w:rPr>
          <w:t>4.1  Contact</w:t>
          <w:tab/>
          <w:t>9</w:t>
        </w:r>
      </w:hyperlink>
    </w:p>
    <w:p>
      <w:pPr>
        <w:pStyle w:val="style35"/>
        <w:tabs>
          <w:tab w:leader="dot" w:pos="9072" w:val="right"/>
        </w:tabs>
      </w:pPr>
      <w:hyperlink w:anchor="__RefHeading__783_1636411001">
        <w:r>
          <w:rPr>
            <w:rStyle w:val="style29"/>
          </w:rPr>
          <w:t>5.  Project Quality Plan</w:t>
          <w:tab/>
          <w:t>10</w:t>
        </w:r>
      </w:hyperlink>
    </w:p>
    <w:p>
      <w:pPr>
        <w:pStyle w:val="style36"/>
        <w:tabs>
          <w:tab w:leader="dot" w:pos="9312" w:val="right"/>
        </w:tabs>
      </w:pPr>
      <w:hyperlink w:anchor="__RefHeading__785_1636411001">
        <w:r>
          <w:rPr>
            <w:rStyle w:val="style29"/>
          </w:rPr>
          <w:t xml:space="preserve">5.1  Kwaliteitsverwachtingen </w:t>
          <w:tab/>
          <w:t>10</w:t>
        </w:r>
      </w:hyperlink>
    </w:p>
    <w:p>
      <w:pPr>
        <w:pStyle w:val="style36"/>
        <w:tabs>
          <w:tab w:leader="dot" w:pos="9312" w:val="right"/>
        </w:tabs>
      </w:pPr>
      <w:hyperlink w:anchor="__RefHeading__787_1636411001">
        <w:r>
          <w:rPr>
            <w:rStyle w:val="style29"/>
          </w:rPr>
          <w:t>5.2  Acceptatiecriteria</w:t>
          <w:tab/>
          <w:t>10</w:t>
        </w:r>
      </w:hyperlink>
    </w:p>
    <w:p>
      <w:pPr>
        <w:pStyle w:val="style36"/>
        <w:tabs>
          <w:tab w:leader="dot" w:pos="9312" w:val="right"/>
        </w:tabs>
      </w:pPr>
      <w:hyperlink w:anchor="__RefHeading__789_1636411001">
        <w:r>
          <w:rPr>
            <w:rStyle w:val="style29"/>
          </w:rPr>
          <w:t>5.3  Kwaliteitsborging</w:t>
          <w:tab/>
          <w:t>10</w:t>
        </w:r>
      </w:hyperlink>
    </w:p>
    <w:p>
      <w:pPr>
        <w:pStyle w:val="style35"/>
        <w:tabs>
          <w:tab w:leader="dot" w:pos="9072" w:val="right"/>
        </w:tabs>
      </w:pPr>
      <w:hyperlink w:anchor="__RefHeading__791_1636411001">
        <w:r>
          <w:rPr>
            <w:rStyle w:val="style29"/>
          </w:rPr>
          <w:t>6.  Risico’s</w:t>
          <w:tab/>
          <w:t>11</w:t>
        </w:r>
      </w:hyperlink>
    </w:p>
    <w:p>
      <w:pPr>
        <w:pStyle w:val="style36"/>
        <w:tabs>
          <w:tab w:leader="dot" w:pos="9312" w:val="right"/>
        </w:tabs>
      </w:pPr>
      <w:hyperlink w:anchor="__RefHeading__793_1636411001">
        <w:r>
          <w:rPr>
            <w:rStyle w:val="style29"/>
          </w:rPr>
          <w:t>6.1Risico`s op voorhand</w:t>
          <w:tab/>
          <w:t>11</w:t>
        </w:r>
      </w:hyperlink>
    </w:p>
    <w:p>
      <w:pPr>
        <w:pStyle w:val="style36"/>
        <w:tabs>
          <w:tab w:leader="dot" w:pos="9312" w:val="right"/>
        </w:tabs>
      </w:pPr>
      <w:hyperlink w:anchor="__RefHeading__795_1636411001">
        <w:r>
          <w:rPr>
            <w:rStyle w:val="style29"/>
          </w:rPr>
          <w:t>6.2Oplossingen voor de risico’s op voorhand</w:t>
          <w:tab/>
          <w:t>12</w:t>
        </w:r>
      </w:hyperlink>
    </w:p>
    <w:p>
      <w:pPr>
        <w:pStyle w:val="style35"/>
        <w:tabs>
          <w:tab w:leader="dot" w:pos="9072" w:val="right"/>
        </w:tabs>
      </w:pPr>
      <w:hyperlink w:anchor="__RefHeading__797_1636411001">
        <w:r>
          <w:rPr>
            <w:rStyle w:val="style29"/>
          </w:rPr>
          <w:t>7.  Projectplanning</w:t>
          <w:tab/>
          <w:t>14</w:t>
        </w:r>
      </w:hyperlink>
    </w:p>
    <w:p>
      <w:pPr>
        <w:pStyle w:val="style36"/>
        <w:tabs>
          <w:tab w:leader="dot" w:pos="9312" w:val="right"/>
        </w:tabs>
      </w:pPr>
      <w:hyperlink w:anchor="__RefHeading__799_1636411001">
        <w:r>
          <w:rPr>
            <w:rStyle w:val="style29"/>
          </w:rPr>
          <w:t>7.1 Inventarisatie van taken</w:t>
          <w:tab/>
          <w:t>14</w:t>
        </w:r>
      </w:hyperlink>
    </w:p>
    <w:p>
      <w:pPr>
        <w:pStyle w:val="style36"/>
        <w:tabs>
          <w:tab w:leader="dot" w:pos="9312" w:val="right"/>
        </w:tabs>
      </w:pPr>
      <w:hyperlink w:anchor="__RefHeading__801_1636411001">
        <w:r>
          <w:rPr>
            <w:rStyle w:val="style29"/>
          </w:rPr>
          <w:t>7.2 Omvang van de taken</w:t>
          <w:tab/>
          <w:t>16</w:t>
        </w:r>
      </w:hyperlink>
    </w:p>
    <w:p>
      <w:pPr>
        <w:pStyle w:val="style36"/>
        <w:tabs>
          <w:tab w:leader="dot" w:pos="9312" w:val="right"/>
        </w:tabs>
      </w:pPr>
      <w:hyperlink w:anchor="__RefHeading__803_1636411001">
        <w:r>
          <w:rPr>
            <w:rStyle w:val="style29"/>
          </w:rPr>
          <w:t>7.3 Wie doet wat binnen het project</w:t>
          <w:tab/>
          <w:t>17</w:t>
        </w:r>
      </w:hyperlink>
    </w:p>
    <w:p>
      <w:pPr>
        <w:pStyle w:val="style36"/>
        <w:tabs>
          <w:tab w:leader="dot" w:pos="9312" w:val="right"/>
        </w:tabs>
      </w:pPr>
      <w:hyperlink w:anchor="__RefHeading__805_1636411001">
        <w:r>
          <w:rPr>
            <w:rStyle w:val="style29"/>
          </w:rPr>
          <w:t>7.4 Wat zijn de beperkingen?</w:t>
          <w:tab/>
          <w:t>18</w:t>
        </w:r>
      </w:hyperlink>
    </w:p>
    <w:p>
      <w:pPr>
        <w:pStyle w:val="style36"/>
        <w:tabs>
          <w:tab w:leader="dot" w:pos="9312" w:val="right"/>
        </w:tabs>
      </w:pPr>
      <w:hyperlink w:anchor="__RefHeading__807_1636411001">
        <w:r>
          <w:rPr>
            <w:rStyle w:val="style29"/>
          </w:rPr>
          <w:t>7.5 Het tijdspad</w:t>
          <w:tab/>
          <w:t>18</w:t>
        </w:r>
      </w:hyperlink>
      <w:r>
        <w:fldChar w:fldCharType="end"/>
      </w:r>
    </w:p>
    <w:p>
      <w:pPr>
        <w:sectPr>
          <w:type w:val="continuous"/>
          <w:pgSz w:h="16838" w:w="11906"/>
          <w:pgMar w:bottom="1417" w:footer="708" w:gutter="0" w:header="0" w:left="1417" w:right="1417" w:top="1417"/>
          <w:formProt/>
          <w:textDirection w:val="lrTb"/>
          <w:docGrid w:charSpace="0" w:linePitch="360" w:type="default"/>
        </w:sectPr>
      </w:pPr>
    </w:p>
    <w:p>
      <w:pPr>
        <w:pStyle w:val="style0"/>
      </w:pPr>
      <w:hyperlink w:anchor="_Toc270491779">
        <w:bookmarkStart w:id="0" w:name="_Toc208208593"/>
        <w:bookmarkStart w:id="1" w:name="_Toc208208593"/>
        <w:r>
          <w:rPr/>
        </w:r>
      </w:hyperlink>
    </w:p>
    <w:p>
      <w:pPr>
        <w:pStyle w:val="style1"/>
        <w:pageBreakBefore/>
        <w:numPr>
          <w:ilvl w:val="0"/>
          <w:numId w:val="6"/>
        </w:numPr>
      </w:pPr>
      <w:bookmarkStart w:id="2" w:name="__RefHeading__761_1636411001"/>
      <w:bookmarkStart w:id="3" w:name="_Toc270491779"/>
      <w:bookmarkEnd w:id="2"/>
      <w:bookmarkEnd w:id="3"/>
      <w:r>
        <w:rPr>
          <w:rFonts w:ascii="Cambria" w:cs="Times New Roman" w:hAnsi="Cambria"/>
        </w:rPr>
        <w:t>Inleiding</w:t>
      </w:r>
    </w:p>
    <w:p>
      <w:pPr>
        <w:pStyle w:val="style0"/>
      </w:pPr>
      <w:r>
        <w:rPr>
          <w:rFonts w:ascii="Cambria" w:hAnsi="Cambria"/>
        </w:rPr>
      </w:r>
    </w:p>
    <w:p>
      <w:pPr>
        <w:pStyle w:val="style0"/>
      </w:pPr>
      <w:r>
        <w:rPr>
          <w:rFonts w:ascii="Cambria" w:cs="Arial" w:hAnsi="Cambria"/>
          <w:sz w:val="22"/>
          <w:szCs w:val="22"/>
        </w:rPr>
        <w:t xml:space="preserve">Een organisatie, </w:t>
      </w:r>
      <w:r>
        <w:rPr>
          <w:rFonts w:ascii="Cambria" w:cs="Arial" w:hAnsi="Cambria"/>
          <w:b/>
          <w:sz w:val="22"/>
          <w:szCs w:val="22"/>
        </w:rPr>
        <w:t>Full House</w:t>
      </w:r>
      <w:r>
        <w:rPr>
          <w:rFonts w:ascii="Cambria" w:cs="Arial" w:hAnsi="Cambria"/>
          <w:sz w:val="22"/>
          <w:szCs w:val="22"/>
        </w:rPr>
        <w:t xml:space="preserve"> genaamd, organiseert bijna ieder weekend op verschillende locaties een pokertoernooi. Op een dergelijk toernooi spelen de spelers aan een tafel tegen elkaar. Aan de tafel wordt gewerkt met een knock-out systeem. Iedere speler  krijgt bij aanvang van een ronde binnen het toernooi een aantal fiches en kan door op het juiste moment inzetten van (een deel) van zijn/haar fiches uiteindelijk de winnaar van een tafel worden. De winnaars van de tafels spelen dan in de volgende ronde tegen winnaars van andere tafels, totdat er uiteindelijk een winnaar is van het toernooi.</w:t>
      </w:r>
    </w:p>
    <w:p>
      <w:pPr>
        <w:pStyle w:val="style0"/>
      </w:pPr>
      <w:r>
        <w:rPr>
          <w:rFonts w:ascii="Cambria" w:cs="Arial" w:hAnsi="Cambria"/>
          <w:sz w:val="22"/>
          <w:szCs w:val="22"/>
        </w:rPr>
      </w:r>
    </w:p>
    <w:p>
      <w:pPr>
        <w:pStyle w:val="style0"/>
      </w:pPr>
      <w:r>
        <w:rPr>
          <w:rFonts w:ascii="Cambria" w:hAnsi="Cambria"/>
        </w:rPr>
        <w:t xml:space="preserve">De organisatie heeft echter een probleem. Het is heel veel werk om de toernooien te organiseren. Alles word namelijk nog handmatig gedaan. Dit is de rede dat ze bij ons aan  hebben geklopt. Wij zijn gevraagd om een programma te maken waarmee een persoon de organisatie kan regelen. In dit document vertellen wij vertellen wat het probleem precies is  en  </w:t>
      </w:r>
      <w:r>
        <w:rPr>
          <w:rFonts w:ascii="Cambria" w:hAnsi="Cambria"/>
        </w:rPr>
        <w:t>waarom dit project gestart word. Ook gaan we een scope van het project maken en vertellen en uitleggen wat ons plan is. Als laatste volgen wat organisatorische delen zoals de e-mail adressen en telefoonnummers van de groepsleden</w:t>
      </w:r>
    </w:p>
    <w:p>
      <w:pPr>
        <w:pStyle w:val="style1"/>
      </w:pPr>
      <w:r>
        <w:rPr>
          <w:rFonts w:ascii="Cambria" w:cs="Times New Roman" w:hAnsi="Cambria"/>
          <w:sz w:val="24"/>
          <w:szCs w:val="24"/>
        </w:rPr>
      </w:r>
    </w:p>
    <w:p>
      <w:pPr>
        <w:pStyle w:val="style1"/>
        <w:pageBreakBefore/>
      </w:pPr>
      <w:bookmarkStart w:id="4" w:name="_Toc208208593"/>
      <w:bookmarkStart w:id="5" w:name="__RefHeading__763_1636411001"/>
      <w:bookmarkStart w:id="6" w:name="_Toc270491780"/>
      <w:bookmarkEnd w:id="5"/>
      <w:r>
        <w:rPr>
          <w:rFonts w:ascii="Cambria" w:hAnsi="Cambria"/>
        </w:rPr>
        <w:t xml:space="preserve">2. </w:t>
        <w:tab/>
      </w:r>
      <w:bookmarkEnd w:id="4"/>
      <w:bookmarkEnd w:id="6"/>
      <w:r>
        <w:rPr>
          <w:rFonts w:ascii="Cambria" w:cs="Times New Roman" w:hAnsi="Cambria"/>
        </w:rPr>
        <w:t>Projectachtergrond</w:t>
      </w:r>
    </w:p>
    <w:p>
      <w:pPr>
        <w:pStyle w:val="style0"/>
      </w:pPr>
      <w:r>
        <w:rPr>
          <w:rFonts w:ascii="Cambria" w:hAnsi="Cambria"/>
        </w:rPr>
        <w:t>Beknopte inleiding op het hoofdstuk, wat kan de lezer verwachten binnen dit hoofdstuk</w:t>
      </w:r>
    </w:p>
    <w:p>
      <w:pPr>
        <w:pStyle w:val="style0"/>
      </w:pPr>
      <w:r>
        <w:rPr>
          <w:rFonts w:ascii="Cambria" w:hAnsi="Cambria"/>
          <w:b/>
        </w:rPr>
        <w:t>Vergeet hier met name de aanleiding tot het starten van het project niet.</w:t>
      </w:r>
    </w:p>
    <w:p>
      <w:pPr>
        <w:pStyle w:val="style0"/>
      </w:pPr>
      <w:r>
        <w:rPr>
          <w:rFonts w:ascii="Cambria" w:hAnsi="Cambria"/>
          <w:b/>
        </w:rPr>
      </w:r>
    </w:p>
    <w:p>
      <w:pPr>
        <w:pStyle w:val="style0"/>
      </w:pPr>
      <w:r>
        <w:rPr>
          <w:rFonts w:ascii="Cambria" w:hAnsi="Cambria"/>
        </w:rPr>
        <w:t>Dit hoofdstuk zorgt voor meer uitleg over het project zelf. Hier komen de punten te staan die gebruikt gaan worden om het project op te zetten. Ook word er verteld waarom dit project is opgezet.</w:t>
      </w:r>
    </w:p>
    <w:p>
      <w:pPr>
        <w:pStyle w:val="style2"/>
        <w:numPr>
          <w:ilvl w:val="1"/>
          <w:numId w:val="1"/>
        </w:numPr>
      </w:pPr>
      <w:bookmarkStart w:id="7" w:name="__RefHeading__765_1636411001"/>
      <w:bookmarkStart w:id="8" w:name="_Toc270491781"/>
      <w:bookmarkEnd w:id="7"/>
      <w:r>
        <w:rPr>
          <w:rFonts w:ascii="Cambria" w:cs="Times New Roman" w:hAnsi="Cambria"/>
        </w:rPr>
        <w:t xml:space="preserve">2.1 </w:t>
        <w:tab/>
      </w:r>
      <w:bookmarkEnd w:id="8"/>
      <w:r>
        <w:rPr>
          <w:rFonts w:ascii="Cambria" w:hAnsi="Cambria"/>
        </w:rPr>
        <w:t>Uitleg van de context van het project.</w:t>
      </w:r>
    </w:p>
    <w:p>
      <w:pPr>
        <w:pStyle w:val="style0"/>
      </w:pPr>
      <w:r>
        <w:rPr>
          <w:rFonts w:ascii="Cambria" w:hAnsi="Cambria"/>
        </w:rPr>
      </w:r>
    </w:p>
    <w:p>
      <w:pPr>
        <w:pStyle w:val="style0"/>
      </w:pPr>
      <w:r>
        <w:rPr>
          <w:rFonts w:ascii="Cambria" w:hAnsi="Cambria"/>
        </w:rPr>
        <w:t>Dit project moet de volgende onderdelen hebben om zo goed werkend te functioneren dit zijn de volgende punten die wij opleveren voor dit project.</w:t>
      </w:r>
    </w:p>
    <w:p>
      <w:pPr>
        <w:pStyle w:val="style0"/>
      </w:pPr>
      <w:r>
        <w:rPr>
          <w:rFonts w:ascii="Cambria" w:hAnsi="Cambria"/>
        </w:rPr>
      </w:r>
    </w:p>
    <w:p>
      <w:pPr>
        <w:pStyle w:val="style40"/>
        <w:numPr>
          <w:ilvl w:val="0"/>
          <w:numId w:val="7"/>
        </w:numPr>
      </w:pPr>
      <w:r>
        <w:rPr>
          <w:rFonts w:ascii="Cambria" w:hAnsi="Cambria"/>
        </w:rPr>
        <w:t>Requirements rapport in de vorm van een verslag</w:t>
      </w:r>
    </w:p>
    <w:p>
      <w:pPr>
        <w:pStyle w:val="style40"/>
        <w:numPr>
          <w:ilvl w:val="0"/>
          <w:numId w:val="7"/>
        </w:numPr>
      </w:pPr>
      <w:r>
        <w:rPr>
          <w:rFonts w:ascii="Cambria" w:hAnsi="Cambria"/>
        </w:rPr>
        <w:t>Analysis rapport in de vorm van een verslag</w:t>
      </w:r>
    </w:p>
    <w:p>
      <w:pPr>
        <w:pStyle w:val="style40"/>
        <w:numPr>
          <w:ilvl w:val="0"/>
          <w:numId w:val="7"/>
        </w:numPr>
      </w:pPr>
      <w:r>
        <w:rPr>
          <w:rFonts w:ascii="Cambria" w:hAnsi="Cambria"/>
        </w:rPr>
        <w:t>Design rapport in de vorm van een verslag</w:t>
      </w:r>
    </w:p>
    <w:p>
      <w:pPr>
        <w:pStyle w:val="style40"/>
        <w:numPr>
          <w:ilvl w:val="0"/>
          <w:numId w:val="7"/>
        </w:numPr>
      </w:pPr>
      <w:r>
        <w:rPr>
          <w:rFonts w:ascii="Cambria" w:hAnsi="Cambria"/>
        </w:rPr>
        <w:t>Bouwen van de applicatie</w:t>
      </w:r>
    </w:p>
    <w:p>
      <w:pPr>
        <w:pStyle w:val="style40"/>
        <w:numPr>
          <w:ilvl w:val="0"/>
          <w:numId w:val="7"/>
        </w:numPr>
      </w:pPr>
      <w:r>
        <w:rPr>
          <w:rFonts w:ascii="Cambria" w:hAnsi="Cambria"/>
        </w:rPr>
        <w:t>Implementation rapport in een verslag</w:t>
      </w:r>
    </w:p>
    <w:p>
      <w:pPr>
        <w:pStyle w:val="style2"/>
        <w:numPr>
          <w:ilvl w:val="1"/>
          <w:numId w:val="1"/>
        </w:numPr>
      </w:pPr>
      <w:bookmarkStart w:id="9" w:name="__RefHeading__767_1636411001"/>
      <w:bookmarkStart w:id="10" w:name="_Toc270491782"/>
      <w:bookmarkEnd w:id="9"/>
      <w:bookmarkEnd w:id="10"/>
      <w:r>
        <w:rPr>
          <w:rFonts w:ascii="Cambria" w:hAnsi="Cambria"/>
        </w:rPr>
        <w:t xml:space="preserve">2.2 </w:t>
        <w:tab/>
        <w:t>De noodzaak tot het opzetten van een project.</w:t>
      </w:r>
    </w:p>
    <w:p>
      <w:pPr>
        <w:pStyle w:val="style0"/>
      </w:pPr>
      <w:r>
        <w:rPr>
          <w:rFonts w:ascii="Cambria" w:hAnsi="Cambria"/>
        </w:rPr>
        <w:t xml:space="preserve">Binnen deze paragraaf beschrijf je zo uitgebreid en duidelijk mogelijk waarom het belangrijk is dat dit project word gestart.     </w:t>
      </w:r>
    </w:p>
    <w:p>
      <w:pPr>
        <w:pStyle w:val="style0"/>
      </w:pPr>
      <w:r>
        <w:rPr>
          <w:rFonts w:ascii="Cambria" w:hAnsi="Cambria"/>
        </w:rPr>
      </w:r>
    </w:p>
    <w:p>
      <w:pPr>
        <w:pStyle w:val="style0"/>
      </w:pPr>
      <w:r>
        <w:rPr>
          <w:rFonts w:ascii="Cambria" w:hAnsi="Cambria"/>
        </w:rPr>
        <w:t xml:space="preserve">De noodzaak tot het opzetten van dit project </w:t>
      </w:r>
    </w:p>
    <w:p>
      <w:pPr>
        <w:pStyle w:val="style0"/>
      </w:pPr>
      <w:r>
        <w:rPr>
          <w:rFonts w:ascii="Cambria" w:hAnsi="Cambria"/>
        </w:rPr>
      </w:r>
    </w:p>
    <w:p>
      <w:pPr>
        <w:pStyle w:val="style0"/>
      </w:pPr>
      <w:r>
        <w:rPr>
          <w:rFonts w:ascii="Cambria" w:hAnsi="Cambria"/>
        </w:rPr>
      </w:r>
    </w:p>
    <w:p>
      <w:pPr>
        <w:pStyle w:val="style1"/>
        <w:pageBreakBefore/>
      </w:pPr>
      <w:bookmarkStart w:id="11" w:name="__RefHeading__769_1636411001"/>
      <w:bookmarkStart w:id="12" w:name="_Toc208208595"/>
      <w:bookmarkStart w:id="13" w:name="_Toc270491783"/>
      <w:bookmarkStart w:id="14" w:name="_Toc208208594"/>
      <w:bookmarkEnd w:id="11"/>
      <w:bookmarkEnd w:id="12"/>
      <w:bookmarkEnd w:id="13"/>
      <w:bookmarkEnd w:id="14"/>
      <w:r>
        <w:rPr>
          <w:rFonts w:ascii="Cambria" w:hAnsi="Cambria"/>
        </w:rPr>
        <w:t xml:space="preserve">3. </w:t>
        <w:tab/>
        <w:t>Projectdefinitie</w:t>
      </w:r>
    </w:p>
    <w:p>
      <w:pPr>
        <w:pStyle w:val="style0"/>
      </w:pPr>
      <w:r>
        <w:rPr>
          <w:rFonts w:ascii="Cambria" w:hAnsi="Cambria"/>
        </w:rPr>
        <w:t>Beknopte inleiding op het hoofdstuk, wat kan de lezer verwachten binnen dit hoofdstuk</w:t>
      </w:r>
    </w:p>
    <w:p>
      <w:pPr>
        <w:pStyle w:val="style0"/>
      </w:pPr>
      <w:r>
        <w:rPr>
          <w:rFonts w:ascii="Cambria" w:hAnsi="Cambria"/>
        </w:rPr>
      </w:r>
    </w:p>
    <w:p>
      <w:pPr>
        <w:pStyle w:val="style0"/>
      </w:pPr>
      <w:r>
        <w:rPr>
          <w:rFonts w:ascii="Cambria" w:hAnsi="Cambria"/>
        </w:rPr>
        <w:t>In dit hoofdstuk word meer over het project gesproken, wat zijn de problemen waarom dit project moet worden gestart. Wat is de doelstelling van het project? Dit word allemaal hier uitgelegd.</w:t>
      </w:r>
    </w:p>
    <w:p>
      <w:pPr>
        <w:pStyle w:val="style0"/>
      </w:pPr>
      <w:r>
        <w:rPr>
          <w:rFonts w:ascii="Cambria" w:hAnsi="Cambria"/>
        </w:rPr>
      </w:r>
    </w:p>
    <w:p>
      <w:pPr>
        <w:pStyle w:val="style2"/>
        <w:numPr>
          <w:ilvl w:val="1"/>
          <w:numId w:val="1"/>
        </w:numPr>
      </w:pPr>
      <w:bookmarkStart w:id="15" w:name="__RefHeading__771_1636411001"/>
      <w:bookmarkStart w:id="16" w:name="_Toc270491784"/>
      <w:bookmarkEnd w:id="15"/>
      <w:r>
        <w:rPr>
          <w:rFonts w:ascii="Cambria" w:cs="Times New Roman" w:hAnsi="Cambria"/>
        </w:rPr>
        <w:t>3.1</w:t>
        <w:tab/>
        <w:t>Probleemstelling</w:t>
      </w:r>
      <w:bookmarkEnd w:id="16"/>
      <w:r>
        <w:rPr>
          <w:rFonts w:ascii="Cambria" w:cs="Times New Roman" w:hAnsi="Cambria"/>
        </w:rPr>
        <w:t xml:space="preserve"> </w:t>
      </w:r>
    </w:p>
    <w:p>
      <w:pPr>
        <w:pStyle w:val="style0"/>
      </w:pPr>
      <w:r>
        <w:rPr>
          <w:rFonts w:ascii="Cambria" w:hAnsi="Cambria"/>
        </w:rPr>
        <w:t xml:space="preserve">Hier dient een omschrijving van het probleem te worden geformuleerd, deze is veelal uit de blokwijzer af te leiden, </w:t>
      </w:r>
      <w:r>
        <w:rPr>
          <w:rFonts w:ascii="Cambria" w:hAnsi="Cambria"/>
          <w:b/>
        </w:rPr>
        <w:t>vergeet ook de opdrachtgever niet</w:t>
      </w:r>
      <w:r>
        <w:rPr>
          <w:rFonts w:ascii="Cambria" w:hAnsi="Cambria"/>
        </w:rPr>
        <w:t xml:space="preserve"> …. </w:t>
      </w:r>
    </w:p>
    <w:p>
      <w:pPr>
        <w:pStyle w:val="style0"/>
      </w:pPr>
      <w:r>
        <w:rPr>
          <w:rFonts w:ascii="Cambria" w:hAnsi="Cambria"/>
        </w:rPr>
        <w:t xml:space="preserve">Wat is het probleem. </w:t>
      </w:r>
    </w:p>
    <w:p>
      <w:pPr>
        <w:pStyle w:val="style0"/>
      </w:pPr>
      <w:r>
        <w:rPr>
          <w:rFonts w:ascii="Cambria" w:hAnsi="Cambria"/>
        </w:rPr>
        <w:t>Wie heeft het probleem.</w:t>
      </w:r>
    </w:p>
    <w:p>
      <w:pPr>
        <w:pStyle w:val="style0"/>
      </w:pPr>
      <w:r>
        <w:rPr>
          <w:rFonts w:ascii="Cambria" w:hAnsi="Cambria"/>
        </w:rPr>
        <w:t>Waarom is het een probleem.</w:t>
      </w:r>
    </w:p>
    <w:p>
      <w:pPr>
        <w:pStyle w:val="style0"/>
      </w:pPr>
      <w:r>
        <w:rPr>
          <w:rFonts w:ascii="Cambria" w:hAnsi="Cambria"/>
        </w:rPr>
      </w:r>
    </w:p>
    <w:p>
      <w:pPr>
        <w:pStyle w:val="style0"/>
      </w:pPr>
      <w:r>
        <w:rPr>
          <w:rFonts w:ascii="Cambria" w:hAnsi="Cambria"/>
        </w:rPr>
        <w:t>Het probleem van dit project is dat de mensen die nu willen pokeren bij de organisatie van Full House nog niet optimaal kunnen spelen. Full House wilt dat de mensen worden ge-knockout als ze hebben verloren dit is niet mogelijk op dit moment.</w:t>
      </w:r>
    </w:p>
    <w:p>
      <w:pPr>
        <w:pStyle w:val="style2"/>
        <w:numPr>
          <w:ilvl w:val="1"/>
          <w:numId w:val="1"/>
        </w:numPr>
      </w:pPr>
      <w:bookmarkStart w:id="17" w:name="__RefHeading__773_1636411001"/>
      <w:bookmarkStart w:id="18" w:name="_Toc270491785"/>
      <w:bookmarkEnd w:id="17"/>
      <w:bookmarkEnd w:id="18"/>
      <w:r>
        <w:rPr>
          <w:rFonts w:ascii="Cambria" w:cs="Times New Roman" w:hAnsi="Cambria"/>
        </w:rPr>
        <w:t>3.2</w:t>
        <w:tab/>
        <w:t>Doelstelling</w:t>
      </w:r>
    </w:p>
    <w:p>
      <w:pPr>
        <w:pStyle w:val="style0"/>
      </w:pPr>
      <w:r>
        <w:rPr>
          <w:rFonts w:ascii="Cambria" w:hAnsi="Cambria"/>
        </w:rPr>
        <w:t>Binnen deze paragraaf dient er een beschrijving van de omstandigheden die aan het eind van het project zijn bereikt te worden beschreven.</w:t>
      </w:r>
    </w:p>
    <w:p>
      <w:pPr>
        <w:pStyle w:val="style0"/>
      </w:pPr>
      <w:r>
        <w:rPr>
          <w:rFonts w:ascii="Cambria" w:hAnsi="Cambria"/>
        </w:rPr>
      </w:r>
    </w:p>
    <w:p>
      <w:pPr>
        <w:pStyle w:val="style0"/>
      </w:pPr>
      <w:r>
        <w:rPr>
          <w:rFonts w:ascii="Cambria" w:hAnsi="Cambria"/>
        </w:rPr>
        <w:t>Binnen dit project moeten er een aantal punten worden bereikt als doelstelling de volgende punten zijn :</w:t>
      </w:r>
    </w:p>
    <w:p>
      <w:pPr>
        <w:pStyle w:val="style0"/>
      </w:pPr>
      <w:r>
        <w:rPr>
          <w:rFonts w:ascii="Cambria" w:hAnsi="Cambria"/>
        </w:rPr>
      </w:r>
    </w:p>
    <w:p>
      <w:pPr>
        <w:pStyle w:val="style0"/>
        <w:numPr>
          <w:ilvl w:val="0"/>
          <w:numId w:val="8"/>
        </w:numPr>
        <w:suppressAutoHyphens w:val="true"/>
      </w:pPr>
      <w:bookmarkStart w:id="19" w:name="_Toc270491786"/>
      <w:r>
        <w:rPr>
          <w:rFonts w:ascii="Cambria" w:cs="Arial" w:hAnsi="Cambria"/>
        </w:rPr>
        <w:t>Geplande toernooien ( waar, wanneer ) en aantal ingeschreven spelers</w:t>
      </w:r>
    </w:p>
    <w:p>
      <w:pPr>
        <w:pStyle w:val="style0"/>
        <w:numPr>
          <w:ilvl w:val="0"/>
          <w:numId w:val="8"/>
        </w:numPr>
        <w:suppressAutoHyphens w:val="true"/>
      </w:pPr>
      <w:r>
        <w:rPr>
          <w:rFonts w:ascii="Cambria" w:cs="Arial" w:hAnsi="Cambria"/>
        </w:rPr>
        <w:t>Spelersoverzicht met de bijbehorende rating en het gewonnen inleggeld</w:t>
      </w:r>
    </w:p>
    <w:p>
      <w:pPr>
        <w:pStyle w:val="style0"/>
        <w:numPr>
          <w:ilvl w:val="0"/>
          <w:numId w:val="8"/>
        </w:numPr>
        <w:suppressAutoHyphens w:val="true"/>
      </w:pPr>
      <w:r>
        <w:rPr>
          <w:rFonts w:ascii="Cambria" w:cs="Arial" w:hAnsi="Cambria"/>
        </w:rPr>
        <w:t>Per toernooi, per ronde de tafelindeling</w:t>
      </w:r>
    </w:p>
    <w:p>
      <w:pPr>
        <w:pStyle w:val="style0"/>
        <w:numPr>
          <w:ilvl w:val="0"/>
          <w:numId w:val="8"/>
        </w:numPr>
        <w:suppressAutoHyphens w:val="true"/>
      </w:pPr>
      <w:r>
        <w:rPr>
          <w:rFonts w:ascii="Cambria" w:cs="Arial" w:hAnsi="Cambria"/>
        </w:rPr>
        <w:t>Overzicht van alle ingeschreven spelers, die nog geen inleggeld hebben betaald</w:t>
      </w:r>
    </w:p>
    <w:p>
      <w:pPr>
        <w:pStyle w:val="style2"/>
        <w:numPr>
          <w:ilvl w:val="1"/>
          <w:numId w:val="1"/>
        </w:numPr>
      </w:pPr>
      <w:bookmarkStart w:id="20" w:name="_Toc270491786"/>
      <w:bookmarkStart w:id="21" w:name="__RefHeading__775_1636411001"/>
      <w:bookmarkEnd w:id="21"/>
      <w:bookmarkEnd w:id="20"/>
      <w:r>
        <w:rPr>
          <w:rFonts w:ascii="Cambria" w:cs="Times New Roman" w:hAnsi="Cambria"/>
        </w:rPr>
        <w:t>3.3</w:t>
        <w:tab/>
        <w:t>Project dossier</w:t>
      </w:r>
    </w:p>
    <w:p>
      <w:pPr>
        <w:pStyle w:val="style0"/>
      </w:pPr>
      <w:r>
        <w:rPr>
          <w:rFonts w:ascii="Cambria" w:hAnsi="Cambria"/>
        </w:rPr>
        <w:t>Het projectdossier bevat ondermeer de producten die door de projectgroep aan de opdrachtgever worden opgeleverd, dit zijn:</w:t>
      </w:r>
    </w:p>
    <w:p>
      <w:pPr>
        <w:pStyle w:val="style0"/>
      </w:pPr>
      <w:r>
        <w:rPr>
          <w:rFonts w:ascii="Cambria" w:hAnsi="Cambria"/>
        </w:rPr>
      </w:r>
    </w:p>
    <w:p>
      <w:pPr>
        <w:pStyle w:val="style40"/>
        <w:numPr>
          <w:ilvl w:val="0"/>
          <w:numId w:val="3"/>
        </w:numPr>
      </w:pPr>
      <w:r>
        <w:rPr>
          <w:rFonts w:ascii="Cambria" w:hAnsi="Cambria"/>
        </w:rPr>
        <w:t>Plan van aanpak</w:t>
      </w:r>
    </w:p>
    <w:p>
      <w:pPr>
        <w:pStyle w:val="style40"/>
        <w:numPr>
          <w:ilvl w:val="0"/>
          <w:numId w:val="3"/>
        </w:numPr>
      </w:pPr>
      <w:r>
        <w:rPr>
          <w:rFonts w:ascii="Cambria" w:hAnsi="Cambria"/>
        </w:rPr>
        <w:t>Requirements rapport</w:t>
      </w:r>
    </w:p>
    <w:p>
      <w:pPr>
        <w:pStyle w:val="style40"/>
        <w:numPr>
          <w:ilvl w:val="0"/>
          <w:numId w:val="3"/>
        </w:numPr>
      </w:pPr>
      <w:r>
        <w:rPr>
          <w:rFonts w:ascii="Cambria" w:hAnsi="Cambria"/>
        </w:rPr>
        <w:t>Analysis rapport</w:t>
      </w:r>
    </w:p>
    <w:p>
      <w:pPr>
        <w:pStyle w:val="style40"/>
        <w:numPr>
          <w:ilvl w:val="0"/>
          <w:numId w:val="3"/>
        </w:numPr>
      </w:pPr>
      <w:r>
        <w:rPr>
          <w:rFonts w:ascii="Cambria" w:hAnsi="Cambria"/>
        </w:rPr>
        <w:t>Design rapport</w:t>
      </w:r>
    </w:p>
    <w:p>
      <w:pPr>
        <w:pStyle w:val="style40"/>
        <w:numPr>
          <w:ilvl w:val="0"/>
          <w:numId w:val="3"/>
        </w:numPr>
      </w:pPr>
      <w:r>
        <w:rPr>
          <w:rFonts w:ascii="Cambria" w:hAnsi="Cambria"/>
        </w:rPr>
        <w:t>Implementation rapport</w:t>
      </w:r>
    </w:p>
    <w:p>
      <w:pPr>
        <w:pStyle w:val="style0"/>
      </w:pPr>
      <w:r>
        <w:rPr>
          <w:rFonts w:ascii="Cambria" w:hAnsi="Cambria"/>
        </w:rPr>
      </w:r>
    </w:p>
    <w:p>
      <w:pPr>
        <w:pStyle w:val="style0"/>
      </w:pPr>
      <w:r>
        <w:rPr>
          <w:rFonts w:ascii="Cambria" w:hAnsi="Cambria"/>
        </w:rPr>
      </w:r>
    </w:p>
    <w:p>
      <w:pPr>
        <w:pStyle w:val="style0"/>
      </w:pPr>
      <w:r>
        <w:rPr>
          <w:rFonts w:ascii="Cambria" w:hAnsi="Cambria"/>
        </w:rPr>
      </w:r>
    </w:p>
    <w:p>
      <w:pPr>
        <w:pStyle w:val="style2"/>
        <w:numPr>
          <w:ilvl w:val="1"/>
          <w:numId w:val="1"/>
        </w:numPr>
      </w:pPr>
      <w:bookmarkStart w:id="22" w:name="_Toc270491787"/>
      <w:bookmarkStart w:id="23" w:name="_Toc270491787"/>
      <w:r>
        <w:rPr>
          <w:rFonts w:ascii="Cambria" w:hAnsi="Cambria"/>
        </w:rPr>
      </w:r>
    </w:p>
    <w:p>
      <w:pPr>
        <w:pStyle w:val="style2"/>
        <w:numPr>
          <w:ilvl w:val="1"/>
          <w:numId w:val="1"/>
        </w:numPr>
      </w:pPr>
      <w:bookmarkStart w:id="24" w:name="_Toc270491787"/>
      <w:bookmarkStart w:id="25" w:name="__RefHeading__777_1636411001"/>
      <w:bookmarkEnd w:id="25"/>
      <w:bookmarkEnd w:id="24"/>
      <w:r>
        <w:rPr>
          <w:rFonts w:ascii="Cambria" w:hAnsi="Cambria"/>
        </w:rPr>
        <w:t xml:space="preserve">3.4 </w:t>
        <w:tab/>
        <w:t>Scope van het project</w:t>
      </w:r>
    </w:p>
    <w:p>
      <w:pPr>
        <w:pStyle w:val="style0"/>
      </w:pPr>
      <w:r>
        <w:rPr>
          <w:rFonts w:ascii="Cambria" w:hAnsi="Cambria"/>
        </w:rPr>
        <w:t>De reikwijdte van het project in organisatorische termen van afdelingen, functies en/of processen. Wat is de impact van het project op de organisatie.</w:t>
      </w:r>
    </w:p>
    <w:p>
      <w:pPr>
        <w:pStyle w:val="style0"/>
      </w:pPr>
      <w:r>
        <w:rPr>
          <w:rFonts w:ascii="Cambria" w:hAnsi="Cambria"/>
        </w:rPr>
      </w:r>
    </w:p>
    <w:p>
      <w:pPr>
        <w:pStyle w:val="style0"/>
      </w:pPr>
      <w:r>
        <w:rPr>
          <w:rFonts w:ascii="Cambria" w:hAnsi="Cambria"/>
        </w:rPr>
        <w:t xml:space="preserve">Concreet: wat doe je wel en wat doe je niet. Welke partijen zijn hiermee gemoeid. </w:t>
      </w:r>
    </w:p>
    <w:p>
      <w:pPr>
        <w:pStyle w:val="style0"/>
      </w:pPr>
      <w:r>
        <w:rPr>
          <w:rFonts w:ascii="Cambria" w:hAnsi="Cambria"/>
        </w:rPr>
      </w:r>
    </w:p>
    <w:p>
      <w:pPr>
        <w:pStyle w:val="style0"/>
      </w:pPr>
      <w:r>
        <w:rPr>
          <w:rFonts w:ascii="Cambria" w:hAnsi="Cambria"/>
        </w:rPr>
        <w:t xml:space="preserve"> </w:t>
      </w:r>
      <w:r>
        <w:rPr>
          <w:rFonts w:ascii="Cambria" w:hAnsi="Cambria"/>
        </w:rPr>
        <w:t>Wat we wel doen:</w:t>
      </w:r>
    </w:p>
    <w:p>
      <w:pPr>
        <w:pStyle w:val="style0"/>
      </w:pPr>
      <w:r>
        <w:rPr>
          <w:rFonts w:ascii="Cambria" w:hAnsi="Cambria"/>
        </w:rPr>
        <w:t>We gaan een Java applicatie maken aan de hand van  de gemaakte use-case en klassendiagram.</w:t>
      </w:r>
    </w:p>
    <w:p>
      <w:pPr>
        <w:pStyle w:val="style0"/>
      </w:pPr>
      <w:r>
        <w:rPr/>
      </w:r>
    </w:p>
    <w:p>
      <w:pPr>
        <w:pStyle w:val="style0"/>
      </w:pPr>
      <w:r>
        <w:rPr>
          <w:rFonts w:ascii="Cambria" w:hAnsi="Cambria"/>
        </w:rPr>
        <w:t>Verder maken we de database die nodig is om de java applicatie te laten werken.</w:t>
      </w:r>
    </w:p>
    <w:p>
      <w:pPr>
        <w:pStyle w:val="style0"/>
      </w:pPr>
      <w:r>
        <w:rPr/>
      </w:r>
    </w:p>
    <w:p>
      <w:pPr>
        <w:pStyle w:val="style0"/>
      </w:pPr>
      <w:r>
        <w:rPr>
          <w:rFonts w:ascii="Cambria" w:hAnsi="Cambria"/>
        </w:rPr>
        <w:t>Wat we niet doen:</w:t>
      </w:r>
    </w:p>
    <w:p>
      <w:pPr>
        <w:pStyle w:val="style0"/>
      </w:pPr>
      <w:r>
        <w:rPr>
          <w:rFonts w:ascii="Cambria" w:hAnsi="Cambria"/>
        </w:rPr>
        <w:t>We gaan na de afronding het product niet meer ondersteunen</w:t>
      </w:r>
    </w:p>
    <w:p>
      <w:pPr>
        <w:pStyle w:val="style0"/>
      </w:pPr>
      <w:r>
        <w:rPr>
          <w:rFonts w:ascii="Cambria" w:hAnsi="Cambria"/>
        </w:rPr>
        <w:t>Er komen na afronding van het project geen updates meer en de groepsleden zijn niet  bereikbaar voor hulp.</w:t>
      </w:r>
    </w:p>
    <w:p>
      <w:pPr>
        <w:pStyle w:val="style0"/>
      </w:pPr>
      <w:r>
        <w:rPr/>
      </w:r>
    </w:p>
    <w:p>
      <w:pPr>
        <w:pStyle w:val="style1"/>
        <w:pageBreakBefore/>
      </w:pPr>
      <w:bookmarkStart w:id="26" w:name="__RefHeading__779_1636411001"/>
      <w:bookmarkEnd w:id="26"/>
      <w:r>
        <w:rPr>
          <w:rFonts w:ascii="Cambria" w:hAnsi="Cambria"/>
        </w:rPr>
        <w:t xml:space="preserve">Wat vinden wij wel tot onze taak en wat niet.  </w:t>
      </w:r>
      <w:bookmarkStart w:id="27" w:name="_Toc270491788"/>
      <w:bookmarkEnd w:id="27"/>
      <w:r>
        <w:rPr>
          <w:rFonts w:ascii="Cambria" w:hAnsi="Cambria"/>
        </w:rPr>
        <w:t xml:space="preserve">4. </w:t>
        <w:tab/>
        <w:t>Project organisatiestructuur</w:t>
      </w:r>
    </w:p>
    <w:p>
      <w:pPr>
        <w:pStyle w:val="style0"/>
      </w:pPr>
      <w:r>
        <w:rPr>
          <w:rFonts w:ascii="Cambria" w:hAnsi="Cambria"/>
        </w:rPr>
        <w:t>Beknopte inleiding op het hoofdstuk, wat kan de lezer verwachten binnen dit hoofdstuk</w:t>
      </w:r>
    </w:p>
    <w:p>
      <w:pPr>
        <w:pStyle w:val="style0"/>
      </w:pPr>
      <w:r>
        <w:rPr>
          <w:rFonts w:ascii="Cambria" w:hAnsi="Cambria"/>
        </w:rPr>
      </w:r>
    </w:p>
    <w:tbl>
      <w:tblPr>
        <w:jc w:val="left"/>
        <w:tblInd w:type="dxa" w:w="-148"/>
        <w:tblBorders>
          <w:top w:color="000001" w:space="0" w:sz="4" w:val="single"/>
          <w:left w:color="000001" w:space="0" w:sz="4" w:val="single"/>
          <w:bottom w:color="000001" w:space="0" w:sz="4" w:val="single"/>
          <w:right w:color="000001" w:space="0" w:sz="4" w:val="single"/>
        </w:tblBorders>
      </w:tblPr>
      <w:tblGrid>
        <w:gridCol w:w="4683"/>
      </w:tblGrid>
      <w:tr>
        <w:trPr>
          <w:cantSplit w:val="false"/>
        </w:trPr>
        <w:tc>
          <w:tcPr>
            <w:tcW w:type="dxa" w:w="4683"/>
            <w:gridSpan w:val="2"/>
            <w:tcBorders>
              <w:top w:color="000001" w:space="0" w:sz="4" w:val="single"/>
              <w:left w:color="000001" w:space="0" w:sz="4" w:val="single"/>
              <w:bottom w:color="000001" w:space="0" w:sz="4" w:val="single"/>
              <w:right w:color="000001" w:space="0" w:sz="4" w:val="single"/>
            </w:tcBorders>
            <w:shd w:fill="339966" w:val="clear"/>
            <w:tcMar>
              <w:top w:type="dxa" w:w="0"/>
              <w:left w:type="dxa" w:w="108"/>
              <w:bottom w:type="dxa" w:w="0"/>
              <w:right w:type="dxa" w:w="108"/>
            </w:tcMar>
          </w:tcPr>
          <w:p>
            <w:pPr>
              <w:pStyle w:val="style0"/>
            </w:pPr>
            <w:r>
              <w:rPr>
                <w:rFonts w:ascii="Cambria" w:hAnsi="Cambria"/>
                <w:b/>
              </w:rPr>
              <w:t>De rol verdeling van onze projectgroep</w:t>
            </w:r>
          </w:p>
        </w:tc>
      </w:tr>
      <w:tr>
        <w:trPr>
          <w:cantSplit w:val="false"/>
        </w:trPr>
        <w:tc>
          <w:tcPr>
            <w:tcW w:type="dxa" w:w="4643"/>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tabs>
                <w:tab w:leader="none" w:pos="2700" w:val="left"/>
              </w:tabs>
            </w:pPr>
            <w:r>
              <w:rPr>
                <w:rFonts w:ascii="Cambria" w:hAnsi="Cambria"/>
              </w:rPr>
              <w:t>Project management:</w:t>
            </w:r>
          </w:p>
        </w:tc>
        <w:tc>
          <w:tcPr>
            <w:tcW w:type="dxa" w:w="472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tabs>
                <w:tab w:leader="none" w:pos="2214" w:val="center"/>
              </w:tabs>
            </w:pPr>
            <w:r>
              <w:rPr>
                <w:rFonts w:ascii="Cambria" w:hAnsi="Cambria"/>
              </w:rPr>
              <w:t>Michael Nederhoed</w:t>
            </w:r>
          </w:p>
        </w:tc>
      </w:tr>
      <w:tr>
        <w:trPr>
          <w:cantSplit w:val="false"/>
        </w:trPr>
        <w:tc>
          <w:tcPr>
            <w:tcW w:type="dxa" w:w="4643"/>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tabs>
                <w:tab w:leader="none" w:pos="2700" w:val="left"/>
              </w:tabs>
            </w:pPr>
            <w:r>
              <w:rPr>
                <w:rFonts w:ascii="Cambria" w:hAnsi="Cambria"/>
              </w:rPr>
              <w:t>Project Assurance</w:t>
            </w:r>
          </w:p>
        </w:tc>
        <w:tc>
          <w:tcPr>
            <w:tcW w:type="dxa" w:w="472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tabs>
                <w:tab w:leader="none" w:pos="2700" w:val="left"/>
              </w:tabs>
            </w:pPr>
            <w:r>
              <w:rPr>
                <w:rFonts w:ascii="Cambria" w:hAnsi="Cambria"/>
              </w:rPr>
              <w:t>Bob meijer</w:t>
            </w:r>
          </w:p>
        </w:tc>
      </w:tr>
      <w:tr>
        <w:trPr>
          <w:cantSplit w:val="false"/>
        </w:trPr>
        <w:tc>
          <w:tcPr>
            <w:tcW w:type="dxa" w:w="4643"/>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tabs>
                <w:tab w:leader="none" w:pos="2700" w:val="left"/>
              </w:tabs>
            </w:pPr>
            <w:r>
              <w:rPr>
                <w:rFonts w:ascii="Cambria" w:hAnsi="Cambria"/>
              </w:rPr>
              <w:t>Projec</w:t>
            </w:r>
            <w:r>
              <w:rPr>
                <w:rFonts w:ascii="Cambria" w:hAnsi="Cambria"/>
                <w:lang w:val="en-US"/>
              </w:rPr>
              <w:t>t Manager</w:t>
            </w:r>
          </w:p>
        </w:tc>
        <w:tc>
          <w:tcPr>
            <w:tcW w:type="dxa" w:w="472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tabs>
                <w:tab w:leader="none" w:pos="2700" w:val="left"/>
              </w:tabs>
            </w:pPr>
            <w:r>
              <w:rPr>
                <w:rFonts w:ascii="Cambria" w:hAnsi="Cambria"/>
              </w:rPr>
              <w:t>Wesley mooiman</w:t>
            </w:r>
          </w:p>
        </w:tc>
      </w:tr>
      <w:tr>
        <w:trPr>
          <w:cantSplit w:val="false"/>
        </w:trPr>
        <w:tc>
          <w:tcPr>
            <w:tcW w:type="dxa" w:w="4643"/>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tabs>
                <w:tab w:leader="none" w:pos="2700" w:val="left"/>
              </w:tabs>
            </w:pPr>
            <w:r>
              <w:rPr>
                <w:rFonts w:ascii="Cambria" w:hAnsi="Cambria"/>
              </w:rPr>
              <w:t>Configuration Librarian:</w:t>
            </w:r>
          </w:p>
        </w:tc>
        <w:tc>
          <w:tcPr>
            <w:tcW w:type="dxa" w:w="472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tabs>
                <w:tab w:leader="none" w:pos="2700" w:val="left"/>
              </w:tabs>
            </w:pPr>
            <w:r>
              <w:rPr>
                <w:rFonts w:ascii="Cambria" w:hAnsi="Cambria"/>
                <w:lang w:val="en-US"/>
              </w:rPr>
              <w:t>Michael Neervoort</w:t>
            </w:r>
          </w:p>
        </w:tc>
      </w:tr>
      <w:tr>
        <w:trPr>
          <w:cantSplit w:val="false"/>
        </w:trPr>
        <w:tc>
          <w:tcPr>
            <w:tcW w:type="dxa" w:w="4643"/>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tabs>
                <w:tab w:leader="none" w:pos="2700" w:val="left"/>
              </w:tabs>
            </w:pPr>
            <w:r>
              <w:rPr>
                <w:rFonts w:ascii="Cambria" w:hAnsi="Cambria"/>
              </w:rPr>
              <w:t>Team Leden</w:t>
            </w:r>
          </w:p>
        </w:tc>
        <w:tc>
          <w:tcPr>
            <w:tcW w:type="dxa" w:w="472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tabs>
                <w:tab w:leader="none" w:pos="2700" w:val="left"/>
              </w:tabs>
            </w:pPr>
            <w:r>
              <w:rPr>
                <w:rFonts w:ascii="Cambria" w:hAnsi="Cambria"/>
              </w:rPr>
              <w:t>Bob meijer,Michael Nederhoed,Michael Neervoort,Wesley mooiman</w:t>
            </w:r>
          </w:p>
        </w:tc>
      </w:tr>
    </w:tbl>
    <w:p>
      <w:pPr>
        <w:pStyle w:val="style0"/>
      </w:pPr>
      <w:r>
        <w:rPr>
          <w:rFonts w:ascii="Cambria" w:hAnsi="Cambria"/>
        </w:rPr>
      </w:r>
    </w:p>
    <w:p>
      <w:pPr>
        <w:pStyle w:val="style0"/>
      </w:pPr>
      <w:r>
        <w:rPr>
          <w:rFonts w:ascii="Cambria" w:hAnsi="Cambria"/>
          <w:u w:val="single"/>
        </w:rPr>
        <w:t xml:space="preserve">Project management/ opdrachtgever: </w:t>
      </w:r>
    </w:p>
    <w:p>
      <w:pPr>
        <w:pStyle w:val="style0"/>
      </w:pPr>
      <w:r>
        <w:rPr>
          <w:rFonts w:ascii="Cambria" w:hAnsi="Cambria"/>
        </w:rPr>
      </w:r>
    </w:p>
    <w:p>
      <w:pPr>
        <w:pStyle w:val="style0"/>
      </w:pPr>
      <w:r>
        <w:rPr>
          <w:rFonts w:ascii="Cambria" w:hAnsi="Cambria"/>
        </w:rPr>
        <w:t>Bij hem kan er informatie ingewonnen worden en interviews afgenomen worden.</w:t>
      </w:r>
    </w:p>
    <w:p>
      <w:pPr>
        <w:pStyle w:val="style0"/>
      </w:pPr>
      <w:r>
        <w:rPr>
          <w:rFonts w:ascii="Cambria" w:hAnsi="Cambria"/>
          <w:u w:val="single"/>
        </w:rPr>
      </w:r>
    </w:p>
    <w:p>
      <w:pPr>
        <w:pStyle w:val="style0"/>
      </w:pPr>
      <w:r>
        <w:rPr>
          <w:rFonts w:ascii="Cambria" w:hAnsi="Cambria"/>
          <w:u w:val="single"/>
        </w:rPr>
        <w:t>Project Assurance</w:t>
      </w:r>
      <w:r>
        <w:rPr>
          <w:rFonts w:ascii="Cambria" w:hAnsi="Cambria"/>
        </w:rPr>
        <w:t xml:space="preserve">: </w:t>
      </w:r>
    </w:p>
    <w:p>
      <w:pPr>
        <w:pStyle w:val="style0"/>
      </w:pPr>
      <w:r>
        <w:rPr>
          <w:rFonts w:ascii="Cambria" w:hAnsi="Cambria"/>
        </w:rPr>
      </w:r>
    </w:p>
    <w:p>
      <w:pPr>
        <w:pStyle w:val="style0"/>
      </w:pPr>
      <w:r>
        <w:rPr>
          <w:rFonts w:ascii="Cambria" w:hAnsi="Cambria"/>
        </w:rPr>
        <w:t>Deze verzorgt de kwaliteitsborging van het project in de meest brede zin. Denk aan:</w:t>
      </w:r>
    </w:p>
    <w:p>
      <w:pPr>
        <w:pStyle w:val="style0"/>
      </w:pPr>
      <w:r>
        <w:rPr>
          <w:rFonts w:ascii="Cambria" w:hAnsi="Cambria"/>
        </w:rPr>
        <w:t xml:space="preserve">Bewaken business case, correct gebruik van standaarden, controle op taalgebruik, aansluiting op de gebruikswensen, in de gaten houden van de scope, etc. </w:t>
      </w:r>
    </w:p>
    <w:p>
      <w:pPr>
        <w:pStyle w:val="style0"/>
      </w:pPr>
      <w:r>
        <w:rPr>
          <w:rFonts w:ascii="Cambria" w:hAnsi="Cambria"/>
        </w:rPr>
        <w:t xml:space="preserve"> </w:t>
      </w:r>
    </w:p>
    <w:p>
      <w:pPr>
        <w:pStyle w:val="style0"/>
      </w:pPr>
      <w:r>
        <w:rPr>
          <w:rFonts w:ascii="Cambria" w:hAnsi="Cambria"/>
          <w:u w:val="single"/>
        </w:rPr>
        <w:t>Project Manager/ teamleider:</w:t>
      </w:r>
    </w:p>
    <w:p>
      <w:pPr>
        <w:pStyle w:val="style0"/>
      </w:pPr>
      <w:r>
        <w:rPr>
          <w:rFonts w:ascii="Cambria" w:hAnsi="Cambria"/>
        </w:rPr>
      </w:r>
    </w:p>
    <w:p>
      <w:pPr>
        <w:pStyle w:val="style0"/>
      </w:pPr>
      <w:r>
        <w:rPr>
          <w:rFonts w:ascii="Cambria" w:hAnsi="Cambria"/>
        </w:rPr>
        <w:t>Deze is verantwoordelijk voor het opleveren van de afgesproken producten, met de afgesproken kwaliteit, binnen de afgesproken tijd en voor het afgesproken bedrag. Sturen van de dagelijkse gang van zaken is daarnaast ook een belangrijke taak van de project manager</w:t>
      </w:r>
    </w:p>
    <w:p>
      <w:pPr>
        <w:pStyle w:val="style0"/>
      </w:pPr>
      <w:r>
        <w:rPr>
          <w:rFonts w:ascii="Cambria" w:hAnsi="Cambria"/>
        </w:rPr>
      </w:r>
    </w:p>
    <w:p>
      <w:pPr>
        <w:pStyle w:val="style0"/>
      </w:pPr>
      <w:r>
        <w:rPr>
          <w:rFonts w:ascii="Cambria" w:hAnsi="Cambria"/>
          <w:u w:val="single"/>
        </w:rPr>
        <w:t xml:space="preserve">Team leden: </w:t>
      </w:r>
    </w:p>
    <w:p>
      <w:pPr>
        <w:pStyle w:val="style0"/>
      </w:pPr>
      <w:r>
        <w:rPr>
          <w:rFonts w:ascii="Cambria" w:hAnsi="Cambria"/>
        </w:rPr>
      </w:r>
    </w:p>
    <w:p>
      <w:pPr>
        <w:pStyle w:val="style0"/>
      </w:pPr>
      <w:r>
        <w:rPr>
          <w:rFonts w:ascii="Cambria" w:hAnsi="Cambria"/>
        </w:rPr>
        <w:t>De dragen zorg voor de projectuitvoering en voor de oplevering van de producten. Het volbrengen van de dagelijkse werkzaamheden.</w:t>
      </w:r>
    </w:p>
    <w:p>
      <w:pPr>
        <w:pStyle w:val="style2"/>
        <w:numPr>
          <w:ilvl w:val="1"/>
          <w:numId w:val="1"/>
        </w:numPr>
      </w:pPr>
      <w:bookmarkStart w:id="28" w:name="__RefHeading__781_1636411001"/>
      <w:bookmarkStart w:id="29" w:name="_Toc270491789"/>
      <w:bookmarkEnd w:id="28"/>
      <w:bookmarkEnd w:id="29"/>
      <w:r>
        <w:rPr>
          <w:rFonts w:ascii="Cambria" w:hAnsi="Cambria"/>
        </w:rPr>
        <w:t xml:space="preserve">4.1 </w:t>
        <w:tab/>
        <w:t>Contact</w:t>
      </w:r>
    </w:p>
    <w:p>
      <w:pPr>
        <w:pStyle w:val="style0"/>
      </w:pPr>
      <w:r>
        <w:rPr>
          <w:rFonts w:ascii="Cambria" w:hAnsi="Cambria"/>
        </w:rPr>
        <w:t>Hier de namen en contactgegevens van de projectleden, stakeholders en andere personen die actief in het project zijn.</w:t>
      </w:r>
    </w:p>
    <w:tbl>
      <w:tblPr>
        <w:jc w:val="left"/>
        <w:tblInd w:type="dxa" w:w="-108"/>
        <w:tblBorders>
          <w:top w:color="00000A" w:space="0" w:sz="4" w:val="single"/>
          <w:left w:color="00000A" w:space="0" w:sz="4" w:val="single"/>
          <w:bottom w:color="00000A" w:space="0" w:sz="4" w:val="single"/>
          <w:right w:color="00000A" w:space="0" w:sz="4" w:val="single"/>
        </w:tblBorders>
      </w:tblPr>
      <w:tblGrid>
        <w:gridCol w:w="1598"/>
        <w:gridCol w:w="2148"/>
        <w:gridCol w:w="2927"/>
        <w:gridCol w:w="2614"/>
      </w:tblGrid>
      <w:tr>
        <w:trPr>
          <w:cantSplit w:val="false"/>
        </w:trPr>
        <w:tc>
          <w:tcPr>
            <w:tcW w:type="dxa" w:w="159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Cambria" w:hAnsi="Cambria"/>
                <w:b/>
              </w:rPr>
              <w:t>Naam</w:t>
            </w:r>
          </w:p>
        </w:tc>
        <w:tc>
          <w:tcPr>
            <w:tcW w:type="dxa" w:w="214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Cambria" w:hAnsi="Cambria"/>
                <w:b/>
              </w:rPr>
              <w:t>Telefoonnummer</w:t>
            </w:r>
          </w:p>
        </w:tc>
        <w:tc>
          <w:tcPr>
            <w:tcW w:type="dxa" w:w="29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Cambria" w:hAnsi="Cambria"/>
                <w:b/>
              </w:rPr>
              <w:t>Email</w:t>
            </w:r>
          </w:p>
        </w:tc>
        <w:tc>
          <w:tcPr>
            <w:tcW w:type="dxa" w:w="261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Cambria" w:hAnsi="Cambria"/>
                <w:b/>
              </w:rPr>
              <w:t>Intern / extern</w:t>
            </w:r>
          </w:p>
        </w:tc>
      </w:tr>
      <w:tr>
        <w:trPr>
          <w:cantSplit w:val="false"/>
        </w:trPr>
        <w:tc>
          <w:tcPr>
            <w:tcW w:type="dxa" w:w="159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Cambria" w:hAnsi="Cambria"/>
              </w:rPr>
              <w:t>Michael Nederhoed</w:t>
            </w:r>
          </w:p>
        </w:tc>
        <w:tc>
          <w:tcPr>
            <w:tcW w:type="dxa" w:w="214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Cambria" w:hAnsi="Cambria"/>
              </w:rPr>
              <w:t>06-14136303</w:t>
            </w:r>
          </w:p>
        </w:tc>
        <w:tc>
          <w:tcPr>
            <w:tcW w:type="dxa" w:w="29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Cambria" w:hAnsi="Cambria"/>
              </w:rPr>
              <w:t>m</w:t>
            </w:r>
            <w:r>
              <w:rPr>
                <w:rFonts w:ascii="Cambria" w:hAnsi="Cambria"/>
              </w:rPr>
              <w:t>ichaele1992@gmail.com</w:t>
            </w:r>
          </w:p>
        </w:tc>
        <w:tc>
          <w:tcPr>
            <w:tcW w:type="dxa" w:w="261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Cambria" w:hAnsi="Cambria"/>
              </w:rPr>
              <w:t>Intern (groep, teamlead)</w:t>
            </w:r>
          </w:p>
        </w:tc>
      </w:tr>
      <w:tr>
        <w:trPr>
          <w:cantSplit w:val="false"/>
        </w:trPr>
        <w:tc>
          <w:tcPr>
            <w:tcW w:type="dxa" w:w="159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Cambria" w:hAnsi="Cambria"/>
              </w:rPr>
              <w:t>Michael Neervoort</w:t>
            </w:r>
          </w:p>
        </w:tc>
        <w:tc>
          <w:tcPr>
            <w:tcW w:type="dxa" w:w="214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Cambria" w:hAnsi="Cambria"/>
              </w:rPr>
            </w:r>
          </w:p>
        </w:tc>
        <w:tc>
          <w:tcPr>
            <w:tcW w:type="dxa" w:w="29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hyperlink r:id="rId3">
              <w:r>
                <w:rPr>
                  <w:rStyle w:val="style18"/>
                  <w:rFonts w:ascii="Cambria" w:hAnsi="Cambria"/>
                </w:rPr>
                <w:t>j.klaas@bedrijf.nl</w:t>
              </w:r>
            </w:hyperlink>
          </w:p>
        </w:tc>
        <w:tc>
          <w:tcPr>
            <w:tcW w:type="dxa" w:w="261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Cambria" w:hAnsi="Cambria"/>
              </w:rPr>
              <w:t>Intern (groep, teamlead)</w:t>
            </w:r>
          </w:p>
        </w:tc>
      </w:tr>
      <w:tr>
        <w:trPr>
          <w:cantSplit w:val="false"/>
        </w:trPr>
        <w:tc>
          <w:tcPr>
            <w:tcW w:type="dxa" w:w="159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Cambria" w:hAnsi="Cambria"/>
              </w:rPr>
              <w:t>Bob Meijer</w:t>
            </w:r>
          </w:p>
        </w:tc>
        <w:tc>
          <w:tcPr>
            <w:tcW w:type="dxa" w:w="214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Cambria" w:hAnsi="Cambria"/>
              </w:rPr>
              <w:t>06-36323468</w:t>
            </w:r>
          </w:p>
        </w:tc>
        <w:tc>
          <w:tcPr>
            <w:tcW w:type="dxa" w:w="29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Cambria" w:hAnsi="Cambria"/>
              </w:rPr>
              <w:t>meijer.bob@gmail.com</w:t>
            </w:r>
          </w:p>
        </w:tc>
        <w:tc>
          <w:tcPr>
            <w:tcW w:type="dxa" w:w="261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Cambria" w:hAnsi="Cambria"/>
              </w:rPr>
              <w:t>Intern (groep, teamlead)</w:t>
            </w:r>
          </w:p>
        </w:tc>
      </w:tr>
      <w:tr>
        <w:trPr>
          <w:cantSplit w:val="false"/>
        </w:trPr>
        <w:tc>
          <w:tcPr>
            <w:tcW w:type="dxa" w:w="159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Cambria" w:hAnsi="Cambria"/>
              </w:rPr>
              <w:t>Wesley Mooiman</w:t>
            </w:r>
          </w:p>
        </w:tc>
        <w:tc>
          <w:tcPr>
            <w:tcW w:type="dxa" w:w="214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Cambria" w:hAnsi="Cambria"/>
              </w:rPr>
            </w:r>
          </w:p>
        </w:tc>
        <w:tc>
          <w:tcPr>
            <w:tcW w:type="dxa" w:w="29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Cambria" w:hAnsi="Cambria"/>
              </w:rPr>
            </w:r>
          </w:p>
        </w:tc>
        <w:tc>
          <w:tcPr>
            <w:tcW w:type="dxa" w:w="261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Cambria" w:hAnsi="Cambria"/>
              </w:rPr>
              <w:t>Intern (groep, teamlead)</w:t>
            </w:r>
          </w:p>
        </w:tc>
      </w:tr>
    </w:tbl>
    <w:p>
      <w:pPr>
        <w:pStyle w:val="style0"/>
      </w:pPr>
      <w:r>
        <w:rPr>
          <w:rFonts w:ascii="Cambria" w:hAnsi="Cambria"/>
        </w:rPr>
        <w:t xml:space="preserve">  </w:t>
      </w:r>
    </w:p>
    <w:p>
      <w:pPr>
        <w:pStyle w:val="style0"/>
      </w:pPr>
      <w:bookmarkStart w:id="30" w:name="_Toc208208595"/>
      <w:bookmarkStart w:id="31" w:name="_Toc208208595"/>
      <w:bookmarkEnd w:id="31"/>
      <w:r>
        <w:rPr>
          <w:rFonts w:ascii="Cambria" w:hAnsi="Cambria"/>
        </w:rPr>
      </w:r>
    </w:p>
    <w:p>
      <w:pPr>
        <w:pStyle w:val="style1"/>
        <w:pageBreakBefore/>
      </w:pPr>
      <w:bookmarkStart w:id="32" w:name="__RefHeading__783_1636411001"/>
      <w:bookmarkStart w:id="33" w:name="_Toc270491790"/>
      <w:bookmarkStart w:id="34" w:name="_Toc208208596"/>
      <w:bookmarkStart w:id="35" w:name="_GoBack"/>
      <w:bookmarkEnd w:id="32"/>
      <w:bookmarkEnd w:id="35"/>
      <w:r>
        <w:rPr>
          <w:rFonts w:ascii="Cambria" w:hAnsi="Cambria"/>
        </w:rPr>
        <w:t xml:space="preserve">5. </w:t>
        <w:tab/>
      </w:r>
      <w:bookmarkEnd w:id="33"/>
      <w:bookmarkEnd w:id="34"/>
      <w:r>
        <w:rPr>
          <w:rFonts w:ascii="Cambria" w:cs="Times New Roman" w:hAnsi="Cambria"/>
        </w:rPr>
        <w:t>Project Quality Plan</w:t>
      </w:r>
    </w:p>
    <w:p>
      <w:pPr>
        <w:pStyle w:val="style0"/>
      </w:pPr>
      <w:r>
        <w:rPr>
          <w:rFonts w:ascii="Cambria" w:hAnsi="Cambria"/>
        </w:rPr>
        <w:t>Beknopte inleiding op het hoofdstuk, wat kan de lezer verwachten binnen dit hoofdstuk</w:t>
      </w:r>
    </w:p>
    <w:p>
      <w:pPr>
        <w:pStyle w:val="style0"/>
      </w:pPr>
      <w:r>
        <w:rPr>
          <w:rFonts w:ascii="Cambria" w:hAnsi="Cambria"/>
        </w:rPr>
      </w:r>
    </w:p>
    <w:p>
      <w:pPr>
        <w:pStyle w:val="style2"/>
        <w:numPr>
          <w:ilvl w:val="1"/>
          <w:numId w:val="1"/>
        </w:numPr>
      </w:pPr>
      <w:bookmarkStart w:id="36" w:name="__RefHeading__785_1636411001"/>
      <w:bookmarkStart w:id="37" w:name="_Toc270491791"/>
      <w:bookmarkEnd w:id="36"/>
      <w:r>
        <w:rPr>
          <w:rFonts w:ascii="Cambria" w:hAnsi="Cambria"/>
        </w:rPr>
        <w:t xml:space="preserve">5.1 </w:t>
        <w:tab/>
        <w:t>Kwaliteitsverwachtingen</w:t>
      </w:r>
      <w:bookmarkEnd w:id="37"/>
      <w:r>
        <w:rPr>
          <w:rFonts w:ascii="Cambria" w:hAnsi="Cambria"/>
        </w:rPr>
        <w:t xml:space="preserve"> </w:t>
      </w:r>
    </w:p>
    <w:p>
      <w:pPr>
        <w:pStyle w:val="style0"/>
      </w:pPr>
      <w:r>
        <w:rPr>
          <w:rFonts w:ascii="Cambria" w:hAnsi="Cambria"/>
          <w:b/>
        </w:rPr>
      </w:r>
    </w:p>
    <w:p>
      <w:pPr>
        <w:pStyle w:val="style0"/>
      </w:pPr>
      <w:r>
        <w:rPr>
          <w:rFonts w:ascii="Cambria" w:hAnsi="Cambria"/>
        </w:rPr>
        <w:t xml:space="preserve">De kwaliteitsverwachtingen van </w:t>
      </w:r>
      <w:r>
        <w:rPr>
          <w:rFonts w:ascii="Cambria" w:hAnsi="Cambria"/>
        </w:rPr>
        <w:t xml:space="preserve">onze groep </w:t>
      </w:r>
      <w:r>
        <w:rPr>
          <w:rFonts w:ascii="Cambria" w:hAnsi="Cambria"/>
        </w:rPr>
        <w:t xml:space="preserve">ligt erg hoog. Wij zijn erg gefocust op de kwaliteit dit is voor ons een prioriteit. Wij maken gebruiken van verschillende tool dat ons kan helpen met het leveren van een goed functioneerde systeem.  </w:t>
      </w:r>
    </w:p>
    <w:p>
      <w:pPr>
        <w:pStyle w:val="style2"/>
        <w:numPr>
          <w:ilvl w:val="1"/>
          <w:numId w:val="1"/>
        </w:numPr>
      </w:pPr>
      <w:bookmarkStart w:id="38" w:name="__RefHeading__787_1636411001"/>
      <w:bookmarkStart w:id="39" w:name="_Toc270491792"/>
      <w:bookmarkEnd w:id="38"/>
      <w:bookmarkEnd w:id="39"/>
      <w:r>
        <w:rPr>
          <w:rFonts w:ascii="Cambria" w:hAnsi="Cambria"/>
        </w:rPr>
        <w:t xml:space="preserve">5.2 </w:t>
        <w:tab/>
        <w:t>Acceptatiecriteria</w:t>
      </w:r>
    </w:p>
    <w:p>
      <w:pPr>
        <w:pStyle w:val="style0"/>
      </w:pPr>
      <w:r>
        <w:rPr>
          <w:rFonts w:ascii="Cambria" w:hAnsi="Cambria"/>
        </w:rPr>
        <w:t>Meetbare opgestelde eisen waaraan de eindproducten moeten voldoen. Denk hierbij aan aspecten als kosten, data, functionaliteit, onderhoudskosten, veiligheid en gebruiksvriendelijkheid. De eisen worden opgesteld vanuit het perspectief van de (toekomstige) opdrachtgever.</w:t>
      </w:r>
    </w:p>
    <w:p>
      <w:pPr>
        <w:pStyle w:val="style2"/>
        <w:tabs>
          <w:tab w:leader="none" w:pos="0" w:val="left"/>
        </w:tabs>
        <w:suppressAutoHyphens w:val="true"/>
      </w:pPr>
      <w:bookmarkStart w:id="40" w:name="__RefHeading__789_1636411001"/>
      <w:bookmarkStart w:id="41" w:name="_Toc270491793"/>
      <w:bookmarkEnd w:id="40"/>
      <w:bookmarkEnd w:id="41"/>
      <w:r>
        <w:rPr>
          <w:rFonts w:ascii="Cambria" w:cs="Times New Roman" w:hAnsi="Cambria"/>
        </w:rPr>
        <w:t xml:space="preserve">5.3 </w:t>
        <w:tab/>
        <w:t>Kwaliteitsborging</w:t>
      </w:r>
    </w:p>
    <w:p>
      <w:pPr>
        <w:pStyle w:val="style0"/>
      </w:pPr>
      <w:r>
        <w:rPr>
          <w:rFonts w:ascii="Cambria" w:hAnsi="Cambria"/>
        </w:rPr>
      </w:r>
    </w:p>
    <w:p>
      <w:pPr>
        <w:pStyle w:val="style0"/>
        <w:pBdr/>
      </w:pPr>
      <w:r>
        <w:rPr>
          <w:rFonts w:ascii="Cambria" w:cs="Arial" w:eastAsia="Arial" w:hAnsi="Cambria"/>
        </w:rPr>
        <w:t>De kwaliteit van de producten zal gewaarborgd worden door het maken van logboeken, waarin nauwkeurig alle ondernomen activiteiten worden beschreven. In deze logboeken kan men dan het gehele proces van start to finish zien, en wanneer + hoe deze zijn gebeurt.</w:t>
      </w:r>
    </w:p>
    <w:p>
      <w:pPr>
        <w:pStyle w:val="style0"/>
      </w:pPr>
      <w:r>
        <w:rPr>
          <w:rFonts w:ascii="Cambria" w:hAnsi="Cambria"/>
        </w:rPr>
      </w:r>
    </w:p>
    <w:p>
      <w:pPr>
        <w:pStyle w:val="style0"/>
      </w:pPr>
      <w:r>
        <w:rPr>
          <w:rFonts w:ascii="Cambria" w:hAnsi="Cambria"/>
        </w:rPr>
      </w:r>
    </w:p>
    <w:p>
      <w:pPr>
        <w:pStyle w:val="style0"/>
      </w:pPr>
      <w:r>
        <w:rPr>
          <w:rFonts w:ascii="Cambria" w:hAnsi="Cambria"/>
        </w:rPr>
      </w:r>
    </w:p>
    <w:p>
      <w:pPr>
        <w:pStyle w:val="style0"/>
      </w:pPr>
      <w:r>
        <w:rPr>
          <w:rFonts w:ascii="Cambria" w:hAnsi="Cambria"/>
        </w:rPr>
      </w:r>
    </w:p>
    <w:p>
      <w:pPr>
        <w:pStyle w:val="style0"/>
      </w:pPr>
      <w:r>
        <w:rPr>
          <w:rFonts w:ascii="Cambria" w:hAnsi="Cambria"/>
        </w:rPr>
      </w:r>
    </w:p>
    <w:p>
      <w:pPr>
        <w:pStyle w:val="style0"/>
      </w:pPr>
      <w:r>
        <w:rPr>
          <w:rFonts w:ascii="Cambria" w:hAnsi="Cambria"/>
        </w:rPr>
      </w:r>
    </w:p>
    <w:p>
      <w:pPr>
        <w:pStyle w:val="style0"/>
      </w:pPr>
      <w:r>
        <w:rPr>
          <w:rFonts w:ascii="Cambria" w:hAnsi="Cambria"/>
        </w:rPr>
      </w:r>
    </w:p>
    <w:p>
      <w:pPr>
        <w:pStyle w:val="style1"/>
        <w:pageBreakBefore/>
      </w:pPr>
      <w:bookmarkStart w:id="42" w:name="__RefHeading__791_1636411001"/>
      <w:bookmarkStart w:id="43" w:name="_Toc270491794"/>
      <w:bookmarkStart w:id="44" w:name="_Toc208208598"/>
      <w:bookmarkEnd w:id="42"/>
      <w:r>
        <w:rPr>
          <w:rFonts w:ascii="Cambria" w:hAnsi="Cambria"/>
        </w:rPr>
        <w:t xml:space="preserve">6. </w:t>
        <w:tab/>
      </w:r>
      <w:bookmarkEnd w:id="44"/>
      <w:bookmarkEnd w:id="43"/>
      <w:r>
        <w:rPr>
          <w:rFonts w:ascii="Cambria" w:hAnsi="Cambria"/>
        </w:rPr>
        <w:t>Risico’s</w:t>
      </w:r>
    </w:p>
    <w:p>
      <w:pPr>
        <w:pStyle w:val="style0"/>
      </w:pPr>
      <w:r>
        <w:rPr>
          <w:rFonts w:ascii="Cambria" w:hAnsi="Cambria"/>
        </w:rPr>
        <w:t>Beknopte inleiding op het hoofdstuk, wat kan de lezer verwachten binnen dit hoofdstuk.</w:t>
      </w:r>
    </w:p>
    <w:p>
      <w:pPr>
        <w:pStyle w:val="style0"/>
      </w:pPr>
      <w:r>
        <w:rPr>
          <w:rFonts w:ascii="Cambria" w:hAnsi="Cambria"/>
        </w:rPr>
      </w:r>
    </w:p>
    <w:p>
      <w:pPr>
        <w:pStyle w:val="style0"/>
      </w:pPr>
      <w:r>
        <w:rPr>
          <w:rFonts w:ascii="Cambria" w:hAnsi="Cambria"/>
        </w:rPr>
        <w:t>In dit hoofdstuk word er besproken over de risico’s die er kunnen plaatsvinden in dit project. Welke risico’s kunnen er voorkomen en hoe los je dit op? Dit word hier allemaal besproken.</w:t>
      </w:r>
    </w:p>
    <w:p>
      <w:pPr>
        <w:pStyle w:val="style0"/>
      </w:pPr>
      <w:r>
        <w:rPr>
          <w:rFonts w:ascii="Cambria" w:hAnsi="Cambria"/>
        </w:rPr>
      </w:r>
    </w:p>
    <w:p>
      <w:pPr>
        <w:pStyle w:val="style2"/>
        <w:numPr>
          <w:ilvl w:val="1"/>
          <w:numId w:val="2"/>
        </w:numPr>
      </w:pPr>
      <w:bookmarkStart w:id="45" w:name="__RefHeading__793_1636411001"/>
      <w:bookmarkStart w:id="46" w:name="_Toc270491795"/>
      <w:bookmarkEnd w:id="45"/>
      <w:bookmarkEnd w:id="46"/>
      <w:r>
        <w:rPr>
          <w:rFonts w:ascii="Cambria" w:hAnsi="Cambria"/>
        </w:rPr>
        <w:t>Risico`s op voorhand</w:t>
      </w:r>
    </w:p>
    <w:p>
      <w:pPr>
        <w:pStyle w:val="style0"/>
      </w:pPr>
      <w:r>
        <w:rPr>
          <w:rFonts w:ascii="Cambria" w:hAnsi="Cambria"/>
          <w:b/>
        </w:rPr>
      </w:r>
    </w:p>
    <w:p>
      <w:pPr>
        <w:pStyle w:val="style0"/>
      </w:pPr>
      <w:r>
        <w:rPr>
          <w:rFonts w:ascii="Cambria" w:hAnsi="Cambria"/>
        </w:rPr>
        <w:t>Er zullen rond dit project een paar risico’s kunnen voorkomen. Deze zal worden uitgelegd per risico. Je hebt altijd te maken met een paar risico’s zoals : Tekort aan middelen, Tekort aan kennis, Tekort aan kunde, Ziekmeldingen van collega’s. Deze punten worden hier beschreven en uitgelegd hoe je dit kan oplossen.</w:t>
      </w:r>
    </w:p>
    <w:p>
      <w:pPr>
        <w:pStyle w:val="style0"/>
      </w:pPr>
      <w:r>
        <w:rPr>
          <w:rFonts w:ascii="Cambria" w:hAnsi="Cambria"/>
          <w:b/>
        </w:rPr>
      </w:r>
    </w:p>
    <w:p>
      <w:pPr>
        <w:pStyle w:val="style0"/>
      </w:pPr>
      <w:r>
        <w:rPr>
          <w:rFonts w:ascii="Cambria" w:hAnsi="Cambria"/>
          <w:b/>
        </w:rPr>
        <w:t>Risico 1</w:t>
      </w:r>
    </w:p>
    <w:p>
      <w:pPr>
        <w:pStyle w:val="style0"/>
      </w:pPr>
      <w:r>
        <w:rPr>
          <w:rFonts w:ascii="Cambria" w:hAnsi="Cambria"/>
          <w:b/>
        </w:rPr>
      </w:r>
    </w:p>
    <w:p>
      <w:pPr>
        <w:pStyle w:val="style0"/>
        <w:pBdr/>
      </w:pPr>
      <w:r>
        <w:rPr>
          <w:rFonts w:ascii="Cambria" w:cs="Arial" w:eastAsia="Arial" w:hAnsi="Cambria"/>
          <w:b/>
          <w:bCs/>
        </w:rPr>
        <w:t>Tekort aan middelen.</w:t>
      </w:r>
    </w:p>
    <w:p>
      <w:pPr>
        <w:pStyle w:val="style0"/>
        <w:pBdr/>
      </w:pPr>
      <w:r>
        <w:rPr>
          <w:rFonts w:ascii="Cambria" w:hAnsi="Cambria"/>
        </w:rPr>
        <w:t> </w:t>
      </w:r>
    </w:p>
    <w:p>
      <w:pPr>
        <w:pStyle w:val="style0"/>
      </w:pPr>
      <w:r>
        <w:rPr>
          <w:rFonts w:ascii="Cambria" w:hAnsi="Cambria"/>
        </w:rPr>
        <w:t xml:space="preserve">Voor het realiseren van dit project zouden er bepaalde programma’s nodig kunnen zijn om dit te kunnen realiseren, het kan zijn dat deze tools niet te vinden zijn of teveel geld kosten. </w:t>
      </w:r>
    </w:p>
    <w:p>
      <w:pPr>
        <w:pStyle w:val="style0"/>
      </w:pPr>
      <w:r>
        <w:rPr>
          <w:rFonts w:ascii="Cambria" w:hAnsi="Cambria"/>
        </w:rPr>
      </w:r>
    </w:p>
    <w:p>
      <w:pPr>
        <w:pStyle w:val="style0"/>
      </w:pPr>
      <w:r>
        <w:rPr>
          <w:rFonts w:ascii="Cambria" w:hAnsi="Cambria"/>
          <w:b/>
        </w:rPr>
        <w:t>Risico 2</w:t>
      </w:r>
    </w:p>
    <w:p>
      <w:pPr>
        <w:pStyle w:val="style0"/>
      </w:pPr>
      <w:r>
        <w:rPr>
          <w:rFonts w:ascii="Cambria" w:hAnsi="Cambria"/>
        </w:rPr>
      </w:r>
    </w:p>
    <w:p>
      <w:pPr>
        <w:pStyle w:val="style0"/>
        <w:pBdr/>
      </w:pPr>
      <w:r>
        <w:rPr>
          <w:rFonts w:ascii="Cambria" w:cs="Arial" w:eastAsia="Arial" w:hAnsi="Cambria"/>
          <w:b/>
          <w:bCs/>
        </w:rPr>
        <w:t>Tekort aan kennis.</w:t>
      </w:r>
    </w:p>
    <w:p>
      <w:pPr>
        <w:pStyle w:val="style0"/>
      </w:pPr>
      <w:r>
        <w:rPr>
          <w:rFonts w:ascii="Cambria" w:hAnsi="Cambria"/>
          <w:b/>
        </w:rPr>
      </w:r>
    </w:p>
    <w:p>
      <w:pPr>
        <w:pStyle w:val="style0"/>
      </w:pPr>
      <w:r>
        <w:rPr>
          <w:rFonts w:ascii="Cambria" w:hAnsi="Cambria"/>
        </w:rPr>
        <w:t>Er zou een tekort aan kennis kunnen ontstaan dat we niet in staat zijn om het rating systeem te ontwikkelen doordat wij wiskundig de formule niet snappen. Dit kan zorgen voor heel wat risico’s</w:t>
      </w:r>
    </w:p>
    <w:p>
      <w:pPr>
        <w:pStyle w:val="style0"/>
      </w:pPr>
      <w:r>
        <w:rPr>
          <w:rFonts w:ascii="Cambria" w:hAnsi="Cambria"/>
        </w:rPr>
      </w:r>
    </w:p>
    <w:p>
      <w:pPr>
        <w:pStyle w:val="style0"/>
      </w:pPr>
      <w:r>
        <w:rPr>
          <w:rFonts w:ascii="Cambria" w:hAnsi="Cambria"/>
          <w:b/>
        </w:rPr>
        <w:t>Risico 3</w:t>
      </w:r>
    </w:p>
    <w:p>
      <w:pPr>
        <w:pStyle w:val="style0"/>
      </w:pPr>
      <w:r>
        <w:rPr>
          <w:rFonts w:ascii="Cambria" w:hAnsi="Cambria"/>
          <w:b/>
        </w:rPr>
      </w:r>
    </w:p>
    <w:p>
      <w:pPr>
        <w:pStyle w:val="style0"/>
      </w:pPr>
      <w:r>
        <w:rPr>
          <w:rFonts w:ascii="Cambria" w:hAnsi="Cambria"/>
          <w:b/>
        </w:rPr>
        <w:t>Tekort aan kunde.</w:t>
      </w:r>
    </w:p>
    <w:p>
      <w:pPr>
        <w:pStyle w:val="style0"/>
        <w:pBdr/>
      </w:pPr>
      <w:r>
        <w:rPr>
          <w:rFonts w:ascii="Cambria" w:hAnsi="Cambria"/>
        </w:rPr>
        <w:t> </w:t>
      </w:r>
    </w:p>
    <w:p>
      <w:pPr>
        <w:pStyle w:val="style0"/>
      </w:pPr>
      <w:r>
        <w:rPr>
          <w:rFonts w:ascii="Cambria" w:hAnsi="Cambria"/>
        </w:rPr>
        <w:t>Als je door gebrek aan kunde niet weet hoe je de rating systeem moet ontwikkelen of hoe je git-hub ook alweer gebruikt of hoe je bepaalde dingen moet downloaden.</w:t>
      </w:r>
    </w:p>
    <w:p>
      <w:pPr>
        <w:pStyle w:val="style0"/>
      </w:pPr>
      <w:r>
        <w:rPr>
          <w:rFonts w:ascii="Cambria" w:hAnsi="Cambria"/>
        </w:rPr>
      </w:r>
    </w:p>
    <w:p>
      <w:pPr>
        <w:pStyle w:val="style0"/>
      </w:pPr>
      <w:r>
        <w:rPr>
          <w:rFonts w:ascii="Cambria" w:hAnsi="Cambria"/>
          <w:b/>
        </w:rPr>
        <w:t>Risico 4</w:t>
      </w:r>
    </w:p>
    <w:p>
      <w:pPr>
        <w:pStyle w:val="style0"/>
      </w:pPr>
      <w:r>
        <w:rPr>
          <w:rFonts w:ascii="Cambria" w:hAnsi="Cambria"/>
          <w:b/>
        </w:rPr>
      </w:r>
    </w:p>
    <w:p>
      <w:pPr>
        <w:pStyle w:val="style0"/>
      </w:pPr>
      <w:r>
        <w:rPr>
          <w:rFonts w:ascii="Cambria" w:hAnsi="Cambria"/>
          <w:b/>
        </w:rPr>
        <w:t>Afwezigheid van het groepje.</w:t>
      </w:r>
    </w:p>
    <w:p>
      <w:pPr>
        <w:pStyle w:val="style0"/>
      </w:pPr>
      <w:r>
        <w:rPr>
          <w:rFonts w:ascii="Cambria" w:hAnsi="Cambria"/>
        </w:rPr>
      </w:r>
    </w:p>
    <w:p>
      <w:pPr>
        <w:pStyle w:val="style0"/>
      </w:pPr>
      <w:r>
        <w:rPr>
          <w:rFonts w:ascii="Cambria" w:hAnsi="Cambria"/>
        </w:rPr>
        <w:t xml:space="preserve">Het kan voorkomen dat iemand uit je groepje ziek of afwezig is dit belemmert de andere in hun werk </w:t>
      </w:r>
      <w:r>
        <w:rPr>
          <w:rFonts w:ascii="Cambria" w:hAnsi="Cambria"/>
        </w:rPr>
        <w:t>aan het</w:t>
      </w:r>
      <w:r>
        <w:rPr>
          <w:rFonts w:ascii="Cambria" w:hAnsi="Cambria"/>
        </w:rPr>
        <w:t xml:space="preserve"> project.</w:t>
      </w:r>
    </w:p>
    <w:p>
      <w:pPr>
        <w:pStyle w:val="style0"/>
      </w:pPr>
      <w:r>
        <w:rPr>
          <w:rFonts w:ascii="Cambria" w:hAnsi="Cambria"/>
        </w:rPr>
      </w:r>
    </w:p>
    <w:p>
      <w:pPr>
        <w:pStyle w:val="style0"/>
      </w:pPr>
      <w:r>
        <w:rPr>
          <w:rFonts w:ascii="Cambria" w:hAnsi="Cambria"/>
        </w:rPr>
      </w:r>
    </w:p>
    <w:p>
      <w:pPr>
        <w:pStyle w:val="style0"/>
      </w:pPr>
      <w:r>
        <w:rPr>
          <w:rFonts w:ascii="Cambria" w:hAnsi="Cambria"/>
        </w:rPr>
      </w:r>
    </w:p>
    <w:p>
      <w:pPr>
        <w:pStyle w:val="style0"/>
      </w:pPr>
      <w:r>
        <w:rPr>
          <w:rFonts w:ascii="Cambria" w:hAnsi="Cambria"/>
        </w:rPr>
      </w:r>
    </w:p>
    <w:p>
      <w:pPr>
        <w:pStyle w:val="style0"/>
      </w:pPr>
      <w:r>
        <w:rPr>
          <w:rFonts w:ascii="Cambria" w:hAnsi="Cambria"/>
        </w:rPr>
      </w:r>
    </w:p>
    <w:p>
      <w:pPr>
        <w:pStyle w:val="style0"/>
      </w:pPr>
      <w:r>
        <w:rPr>
          <w:rFonts w:ascii="Cambria" w:hAnsi="Cambria"/>
        </w:rPr>
      </w:r>
    </w:p>
    <w:p>
      <w:pPr>
        <w:pStyle w:val="style2"/>
        <w:numPr>
          <w:ilvl w:val="1"/>
          <w:numId w:val="2"/>
        </w:numPr>
      </w:pPr>
      <w:bookmarkStart w:id="47" w:name="__RefHeading__795_1636411001"/>
      <w:bookmarkStart w:id="48" w:name="_Toc270491796"/>
      <w:bookmarkEnd w:id="47"/>
      <w:bookmarkEnd w:id="48"/>
      <w:r>
        <w:rPr>
          <w:rFonts w:ascii="Cambria" w:hAnsi="Cambria"/>
          <w:sz w:val="24"/>
          <w:szCs w:val="24"/>
        </w:rPr>
        <w:t>Oplossingen voor de risico’s op voorhand</w:t>
      </w:r>
    </w:p>
    <w:p>
      <w:pPr>
        <w:pStyle w:val="style0"/>
      </w:pPr>
      <w:r>
        <w:rPr>
          <w:rFonts w:ascii="Cambria" w:hAnsi="Cambria"/>
        </w:rPr>
      </w:r>
    </w:p>
    <w:tbl>
      <w:tblPr>
        <w:jc w:val="left"/>
        <w:tblInd w:type="dxa" w:w="-108"/>
        <w:tblBorders>
          <w:top w:color="00000A" w:space="0" w:sz="4" w:val="single"/>
          <w:left w:color="00000A" w:space="0" w:sz="4" w:val="single"/>
          <w:bottom w:color="00000A" w:space="0" w:sz="4" w:val="single"/>
          <w:right w:color="00000A" w:space="0" w:sz="4" w:val="single"/>
        </w:tblBorders>
      </w:tblPr>
      <w:tblGrid>
        <w:gridCol w:w="9212"/>
      </w:tblGrid>
      <w:tr>
        <w:trPr>
          <w:cantSplit w:val="false"/>
        </w:trPr>
        <w:tc>
          <w:tcPr>
            <w:tcW w:type="dxa" w:w="92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rFonts w:cs="Times New Roman" w:eastAsia="Times New Roman"/>
                <w:b/>
                <w:sz w:val="20"/>
                <w:szCs w:val="20"/>
                <w:lang w:eastAsia="nl-NL"/>
              </w:rPr>
              <w:t>Risico 1</w:t>
            </w:r>
          </w:p>
        </w:tc>
      </w:tr>
      <w:tr>
        <w:trPr>
          <w:cantSplit w:val="false"/>
        </w:trPr>
        <w:tc>
          <w:tcPr>
            <w:tcW w:type="dxa" w:w="92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rFonts w:cs="Times New Roman" w:eastAsia="Times New Roman"/>
                <w:sz w:val="20"/>
                <w:szCs w:val="20"/>
                <w:lang w:eastAsia="nl-NL"/>
              </w:rPr>
              <w:t>Oplossing: De school vragen of zij programma’s hebben of dit willen financieren.</w:t>
            </w:r>
          </w:p>
        </w:tc>
      </w:tr>
    </w:tbl>
    <w:p>
      <w:pPr>
        <w:pStyle w:val="style0"/>
      </w:pPr>
      <w:r>
        <w:rPr>
          <w:rFonts w:ascii="Cambria" w:hAnsi="Cambria"/>
        </w:rPr>
      </w:r>
    </w:p>
    <w:tbl>
      <w:tblPr>
        <w:jc w:val="left"/>
        <w:tblInd w:type="dxa" w:w="-108"/>
        <w:tblBorders>
          <w:top w:color="00000A" w:space="0" w:sz="4" w:val="single"/>
          <w:left w:color="00000A" w:space="0" w:sz="4" w:val="single"/>
          <w:bottom w:color="00000A" w:space="0" w:sz="4" w:val="single"/>
          <w:right w:color="00000A" w:space="0" w:sz="4" w:val="single"/>
        </w:tblBorders>
      </w:tblPr>
      <w:tblGrid>
        <w:gridCol w:w="9212"/>
      </w:tblGrid>
      <w:tr>
        <w:trPr>
          <w:cantSplit w:val="false"/>
        </w:trPr>
        <w:tc>
          <w:tcPr>
            <w:tcW w:type="dxa" w:w="92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rFonts w:cs="Times New Roman" w:eastAsia="Times New Roman"/>
                <w:b/>
                <w:sz w:val="20"/>
                <w:szCs w:val="20"/>
                <w:lang w:eastAsia="nl-NL"/>
              </w:rPr>
              <w:t>Risico 2</w:t>
            </w:r>
          </w:p>
        </w:tc>
      </w:tr>
      <w:tr>
        <w:trPr>
          <w:cantSplit w:val="false"/>
        </w:trPr>
        <w:tc>
          <w:tcPr>
            <w:tcW w:type="dxa" w:w="92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rFonts w:cs="Times New Roman" w:eastAsia="Times New Roman"/>
                <w:sz w:val="20"/>
                <w:szCs w:val="20"/>
                <w:lang w:eastAsia="nl-NL"/>
              </w:rPr>
              <w:t>Oplossing: Dit kan worden voorkomen door boeken te lezen workshops te nemen indien deze mogelijk zijn, en experts vragen.</w:t>
            </w:r>
          </w:p>
        </w:tc>
      </w:tr>
    </w:tbl>
    <w:p>
      <w:pPr>
        <w:pStyle w:val="style0"/>
      </w:pPr>
      <w:r>
        <w:rPr>
          <w:rFonts w:ascii="Cambria" w:hAnsi="Cambria"/>
        </w:rPr>
      </w:r>
    </w:p>
    <w:tbl>
      <w:tblPr>
        <w:jc w:val="left"/>
        <w:tblInd w:type="dxa" w:w="-108"/>
        <w:tblBorders>
          <w:top w:color="00000A" w:space="0" w:sz="4" w:val="single"/>
          <w:left w:color="00000A" w:space="0" w:sz="4" w:val="single"/>
          <w:bottom w:color="00000A" w:space="0" w:sz="4" w:val="single"/>
          <w:right w:color="00000A" w:space="0" w:sz="4" w:val="single"/>
        </w:tblBorders>
      </w:tblPr>
      <w:tblGrid>
        <w:gridCol w:w="9212"/>
      </w:tblGrid>
      <w:tr>
        <w:trPr>
          <w:cantSplit w:val="false"/>
        </w:trPr>
        <w:tc>
          <w:tcPr>
            <w:tcW w:type="dxa" w:w="92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rFonts w:cs="Times New Roman" w:eastAsia="Times New Roman"/>
                <w:b/>
                <w:sz w:val="20"/>
                <w:szCs w:val="20"/>
                <w:lang w:eastAsia="nl-NL"/>
              </w:rPr>
              <w:t>Risico 3</w:t>
            </w:r>
          </w:p>
        </w:tc>
      </w:tr>
      <w:tr>
        <w:trPr>
          <w:cantSplit w:val="false"/>
        </w:trPr>
        <w:tc>
          <w:tcPr>
            <w:tcW w:type="dxa" w:w="92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rFonts w:cs="Times New Roman" w:eastAsia="Times New Roman"/>
                <w:sz w:val="20"/>
                <w:szCs w:val="20"/>
                <w:lang w:eastAsia="nl-NL"/>
              </w:rPr>
              <w:t>Oplossing: D</w:t>
            </w:r>
            <w:r>
              <w:rPr>
                <w:rFonts w:cs="Times New Roman" w:eastAsia="Times New Roman"/>
                <w:sz w:val="20"/>
                <w:szCs w:val="20"/>
                <w:lang w:eastAsia="nl-NL"/>
              </w:rPr>
              <w:t xml:space="preserve">it </w:t>
            </w:r>
            <w:r>
              <w:rPr>
                <w:rFonts w:cs="Times New Roman" w:eastAsia="Times New Roman"/>
                <w:sz w:val="20"/>
                <w:szCs w:val="20"/>
                <w:lang w:eastAsia="nl-NL"/>
              </w:rPr>
              <w:t xml:space="preserve">risico kan je oplossen door te vragen aan je </w:t>
            </w:r>
            <w:r>
              <w:rPr>
                <w:rFonts w:cs="Times New Roman" w:eastAsia="Times New Roman"/>
                <w:sz w:val="20"/>
                <w:szCs w:val="20"/>
                <w:lang w:eastAsia="nl-NL"/>
              </w:rPr>
              <w:t>groepsgenoten</w:t>
            </w:r>
            <w:r>
              <w:rPr>
                <w:rFonts w:cs="Times New Roman" w:eastAsia="Times New Roman"/>
                <w:sz w:val="20"/>
                <w:szCs w:val="20"/>
                <w:lang w:eastAsia="nl-NL"/>
              </w:rPr>
              <w:t xml:space="preserve">. </w:t>
            </w:r>
            <w:r>
              <w:rPr>
                <w:rFonts w:cs="Times New Roman" w:eastAsia="Times New Roman"/>
                <w:sz w:val="20"/>
                <w:szCs w:val="20"/>
                <w:lang w:eastAsia="nl-NL"/>
              </w:rPr>
              <w:t>Als zij ook geen oplossingen hebben dan kan er een Leeraar(es) geraadpleegd worden</w:t>
            </w:r>
          </w:p>
        </w:tc>
      </w:tr>
    </w:tbl>
    <w:p>
      <w:pPr>
        <w:pStyle w:val="style0"/>
      </w:pPr>
      <w:r>
        <w:rPr>
          <w:rFonts w:ascii="Cambria" w:hAnsi="Cambria"/>
        </w:rPr>
      </w:r>
    </w:p>
    <w:tbl>
      <w:tblPr>
        <w:jc w:val="left"/>
        <w:tblInd w:type="dxa" w:w="-108"/>
        <w:tblBorders>
          <w:top w:color="00000A" w:space="0" w:sz="4" w:val="single"/>
          <w:left w:color="00000A" w:space="0" w:sz="4" w:val="single"/>
          <w:bottom w:color="00000A" w:space="0" w:sz="4" w:val="single"/>
          <w:right w:color="00000A" w:space="0" w:sz="4" w:val="single"/>
        </w:tblBorders>
      </w:tblPr>
      <w:tblGrid>
        <w:gridCol w:w="9212"/>
      </w:tblGrid>
      <w:tr>
        <w:trPr>
          <w:cantSplit w:val="false"/>
        </w:trPr>
        <w:tc>
          <w:tcPr>
            <w:tcW w:type="dxa" w:w="92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rFonts w:cs="Times New Roman" w:eastAsia="Times New Roman"/>
                <w:b/>
                <w:sz w:val="20"/>
                <w:szCs w:val="20"/>
                <w:lang w:eastAsia="nl-NL"/>
              </w:rPr>
              <w:t>Risico 4</w:t>
            </w:r>
          </w:p>
        </w:tc>
      </w:tr>
      <w:tr>
        <w:trPr>
          <w:cantSplit w:val="false"/>
        </w:trPr>
        <w:tc>
          <w:tcPr>
            <w:tcW w:type="dxa" w:w="92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rFonts w:cs="Times New Roman" w:eastAsia="Times New Roman"/>
                <w:sz w:val="20"/>
                <w:szCs w:val="20"/>
                <w:lang w:eastAsia="nl-NL"/>
              </w:rPr>
              <w:t>Oplossing: D</w:t>
            </w:r>
            <w:r>
              <w:rPr>
                <w:rFonts w:cs="Times New Roman" w:eastAsia="Times New Roman"/>
                <w:sz w:val="20"/>
                <w:szCs w:val="20"/>
                <w:lang w:eastAsia="nl-NL"/>
              </w:rPr>
              <w:t>it</w:t>
            </w:r>
            <w:r>
              <w:rPr>
                <w:rFonts w:cs="Times New Roman" w:eastAsia="Times New Roman"/>
                <w:sz w:val="20"/>
                <w:szCs w:val="20"/>
                <w:lang w:eastAsia="nl-NL"/>
              </w:rPr>
              <w:t xml:space="preserve"> risico is op te lossen door een logboek bij te houden met wie ziek of afwezig is gewees</w:t>
            </w:r>
            <w:r>
              <w:rPr>
                <w:rFonts w:cs="Times New Roman" w:eastAsia="Times New Roman"/>
                <w:sz w:val="20"/>
                <w:szCs w:val="20"/>
                <w:lang w:eastAsia="nl-NL"/>
              </w:rPr>
              <w:t xml:space="preserve">t. Wanneer er </w:t>
            </w:r>
            <w:r>
              <w:rPr>
                <w:rFonts w:cs="Times New Roman" w:eastAsia="Times New Roman"/>
                <w:sz w:val="20"/>
                <w:szCs w:val="20"/>
                <w:lang w:eastAsia="nl-NL"/>
              </w:rPr>
              <w:t xml:space="preserve"> personen afwezig/ziek zijn worden deze mensen gebeld door het groepje zelf om te vragen hoe het verder met hem is en wanneer hij terug denkt te komen. Verder word alles zo goed mogelijk gepland wie wat doet waardoor </w:t>
            </w:r>
            <w:r>
              <w:rPr>
                <w:rFonts w:cs="Times New Roman" w:eastAsia="Times New Roman"/>
                <w:sz w:val="20"/>
                <w:szCs w:val="20"/>
                <w:lang w:eastAsia="nl-NL"/>
              </w:rPr>
              <w:t>de overige groepsleden kunnen zien</w:t>
            </w:r>
            <w:r>
              <w:rPr>
                <w:rFonts w:cs="Times New Roman" w:eastAsia="Times New Roman"/>
                <w:sz w:val="20"/>
                <w:szCs w:val="20"/>
                <w:lang w:eastAsia="nl-NL"/>
              </w:rPr>
              <w:t xml:space="preserve"> wat de zieke/afwezige persoon moe</w:t>
            </w:r>
            <w:r>
              <w:rPr>
                <w:rFonts w:cs="Times New Roman" w:eastAsia="Times New Roman"/>
                <w:sz w:val="20"/>
                <w:szCs w:val="20"/>
                <w:lang w:eastAsia="nl-NL"/>
              </w:rPr>
              <w:t>s</w:t>
            </w:r>
            <w:r>
              <w:rPr>
                <w:rFonts w:cs="Times New Roman" w:eastAsia="Times New Roman"/>
                <w:sz w:val="20"/>
                <w:szCs w:val="20"/>
                <w:lang w:eastAsia="nl-NL"/>
              </w:rPr>
              <w:t>t doen.</w:t>
            </w:r>
          </w:p>
        </w:tc>
      </w:tr>
    </w:tbl>
    <w:p>
      <w:pPr>
        <w:pStyle w:val="style0"/>
      </w:pPr>
      <w:r>
        <w:rPr>
          <w:rFonts w:ascii="Cambria" w:hAnsi="Cambria"/>
        </w:rPr>
      </w:r>
    </w:p>
    <w:p>
      <w:pPr>
        <w:pStyle w:val="style1"/>
        <w:pageBreakBefore/>
      </w:pPr>
      <w:bookmarkStart w:id="49" w:name="__RefHeading__797_1636411001"/>
      <w:bookmarkStart w:id="50" w:name="_Toc270491797"/>
      <w:bookmarkEnd w:id="49"/>
      <w:bookmarkEnd w:id="50"/>
      <w:r>
        <w:rPr>
          <w:rFonts w:ascii="Cambria" w:hAnsi="Cambria"/>
        </w:rPr>
        <w:t xml:space="preserve">7. </w:t>
        <w:tab/>
        <w:t>Projectplanning</w:t>
      </w:r>
    </w:p>
    <w:p>
      <w:pPr>
        <w:pStyle w:val="style0"/>
      </w:pPr>
      <w:r>
        <w:rPr>
          <w:rFonts w:ascii="Cambria" w:hAnsi="Cambria"/>
        </w:rPr>
        <w:t>Beknopte inleiding op het hoofdstuk, wat kan de lezer verwachten binnen dit hoofdstuk.</w:t>
      </w:r>
    </w:p>
    <w:p>
      <w:pPr>
        <w:pStyle w:val="style0"/>
      </w:pPr>
      <w:r>
        <w:rPr>
          <w:rFonts w:ascii="Cambria" w:hAnsi="Cambria"/>
        </w:rPr>
        <w:t>In dit hoofdstuk word de planning gemaakt wie wat gaat doen. Deze planning zorgt ervoor dat alles optimaal gedaan word en dat alles goed geleverd word.</w:t>
      </w:r>
    </w:p>
    <w:p>
      <w:pPr>
        <w:pStyle w:val="style2"/>
        <w:numPr>
          <w:ilvl w:val="1"/>
          <w:numId w:val="1"/>
        </w:numPr>
      </w:pPr>
      <w:bookmarkStart w:id="51" w:name="__RefHeading__799_1636411001"/>
      <w:bookmarkStart w:id="52" w:name="_Toc270491798"/>
      <w:bookmarkEnd w:id="51"/>
      <w:bookmarkEnd w:id="52"/>
      <w:r>
        <w:rPr>
          <w:rFonts w:ascii="Cambria" w:cs="Times New Roman" w:hAnsi="Cambria"/>
        </w:rPr>
        <w:t>7.1 Inventarisatie van taken</w:t>
      </w:r>
    </w:p>
    <w:p>
      <w:pPr>
        <w:pStyle w:val="style0"/>
      </w:pPr>
      <w:r>
        <w:rPr>
          <w:rFonts w:ascii="Cambria" w:hAnsi="Cambria"/>
        </w:rPr>
      </w:r>
    </w:p>
    <w:p>
      <w:pPr>
        <w:pStyle w:val="style0"/>
      </w:pPr>
      <w:r>
        <w:rPr>
          <w:rFonts w:ascii="Cambria" w:hAnsi="Cambria"/>
        </w:rPr>
        <w:t xml:space="preserve">Voor het deelproduct </w:t>
      </w:r>
      <w:r>
        <w:rPr>
          <w:rFonts w:ascii="Cambria" w:hAnsi="Cambria"/>
          <w:b/>
        </w:rPr>
        <w:t>plan van aanpak</w:t>
      </w:r>
      <w:r>
        <w:rPr>
          <w:rFonts w:ascii="Cambria" w:hAnsi="Cambria"/>
        </w:rPr>
        <w:t xml:space="preserve"> heb ik de volgende resources nodig:</w:t>
      </w:r>
    </w:p>
    <w:p>
      <w:pPr>
        <w:pStyle w:val="style40"/>
        <w:numPr>
          <w:ilvl w:val="0"/>
          <w:numId w:val="4"/>
        </w:numPr>
      </w:pPr>
      <w:r>
        <w:rPr>
          <w:rFonts w:ascii="Cambria" w:hAnsi="Cambria"/>
        </w:rPr>
        <w:t>Meerdere gesprekken met de opdrachtgever,</w:t>
      </w:r>
    </w:p>
    <w:p>
      <w:pPr>
        <w:pStyle w:val="style40"/>
        <w:numPr>
          <w:ilvl w:val="0"/>
          <w:numId w:val="4"/>
        </w:numPr>
      </w:pPr>
      <w:r>
        <w:rPr>
          <w:rFonts w:ascii="Cambria" w:hAnsi="Cambria"/>
        </w:rPr>
        <w:t>Inzicht in de mogelijkheden van de groep,</w:t>
      </w:r>
    </w:p>
    <w:p>
      <w:pPr>
        <w:pStyle w:val="style40"/>
        <w:numPr>
          <w:ilvl w:val="0"/>
          <w:numId w:val="4"/>
        </w:numPr>
      </w:pPr>
      <w:r>
        <w:rPr>
          <w:rFonts w:ascii="Cambria" w:hAnsi="Cambria"/>
        </w:rPr>
        <w:t>Input van de expert.</w:t>
      </w:r>
    </w:p>
    <w:p>
      <w:pPr>
        <w:pStyle w:val="style40"/>
        <w:numPr>
          <w:ilvl w:val="1"/>
          <w:numId w:val="4"/>
        </w:numPr>
      </w:pPr>
      <w:r>
        <w:rPr>
          <w:rFonts w:ascii="Cambria" w:hAnsi="Cambria"/>
        </w:rPr>
        <w:t>Educatie in de vorm van een workshop of hoorcollege,.</w:t>
      </w:r>
    </w:p>
    <w:p>
      <w:pPr>
        <w:pStyle w:val="style0"/>
      </w:pPr>
      <w:r>
        <w:rPr>
          <w:rFonts w:ascii="Cambria" w:hAnsi="Cambria"/>
        </w:rPr>
      </w:r>
    </w:p>
    <w:p>
      <w:pPr>
        <w:pStyle w:val="style0"/>
      </w:pPr>
      <w:r>
        <w:rPr>
          <w:rFonts w:ascii="Cambria" w:hAnsi="Cambria"/>
        </w:rPr>
        <w:t xml:space="preserve">Voor het deelproduct </w:t>
      </w:r>
      <w:r>
        <w:rPr>
          <w:rFonts w:ascii="Cambria" w:hAnsi="Cambria"/>
          <w:b/>
        </w:rPr>
        <w:t xml:space="preserve">Requirements rapport </w:t>
      </w:r>
      <w:r>
        <w:rPr>
          <w:rFonts w:ascii="Cambria" w:hAnsi="Cambria"/>
        </w:rPr>
        <w:t>heb ik de volgende resources nodig:</w:t>
      </w:r>
    </w:p>
    <w:p>
      <w:pPr>
        <w:pStyle w:val="style0"/>
        <w:ind w:firstLine="360" w:left="0" w:right="0"/>
      </w:pPr>
      <w:r>
        <w:rPr>
          <w:rFonts w:ascii="Cambria" w:hAnsi="Cambria"/>
          <w:b/>
        </w:rPr>
      </w:r>
    </w:p>
    <w:p>
      <w:pPr>
        <w:pStyle w:val="style40"/>
        <w:numPr>
          <w:ilvl w:val="0"/>
          <w:numId w:val="4"/>
        </w:numPr>
      </w:pPr>
      <w:r>
        <w:rPr>
          <w:rFonts w:ascii="Cambria" w:hAnsi="Cambria"/>
        </w:rPr>
        <w:t>Meerdere gesprekken met de opdrachtgever.</w:t>
      </w:r>
    </w:p>
    <w:p>
      <w:pPr>
        <w:pStyle w:val="style40"/>
        <w:numPr>
          <w:ilvl w:val="0"/>
          <w:numId w:val="4"/>
        </w:numPr>
      </w:pPr>
      <w:r>
        <w:rPr>
          <w:rFonts w:ascii="Cambria" w:hAnsi="Cambria"/>
        </w:rPr>
        <w:t>Inzicht in de mogelijkheden van de groep.</w:t>
      </w:r>
    </w:p>
    <w:p>
      <w:pPr>
        <w:pStyle w:val="style40"/>
        <w:numPr>
          <w:ilvl w:val="0"/>
          <w:numId w:val="4"/>
        </w:numPr>
      </w:pPr>
      <w:r>
        <w:rPr>
          <w:rFonts w:ascii="Cambria" w:hAnsi="Cambria"/>
        </w:rPr>
        <w:t>Input van de expert.</w:t>
      </w:r>
    </w:p>
    <w:p>
      <w:pPr>
        <w:pStyle w:val="style40"/>
        <w:numPr>
          <w:ilvl w:val="1"/>
          <w:numId w:val="4"/>
        </w:numPr>
      </w:pPr>
      <w:r>
        <w:rPr>
          <w:rFonts w:ascii="Cambria" w:hAnsi="Cambria"/>
        </w:rPr>
        <w:t>Educatie in de vorm van een workshop of hoorcollege,.</w:t>
      </w:r>
    </w:p>
    <w:p>
      <w:pPr>
        <w:pStyle w:val="style40"/>
        <w:numPr>
          <w:ilvl w:val="1"/>
          <w:numId w:val="4"/>
        </w:numPr>
      </w:pPr>
      <w:r>
        <w:rPr>
          <w:rFonts w:ascii="Cambria" w:hAnsi="Cambria"/>
        </w:rPr>
        <w:t>Voorbeelden van een Requirements rapport</w:t>
      </w:r>
    </w:p>
    <w:p>
      <w:pPr>
        <w:pStyle w:val="style0"/>
      </w:pPr>
      <w:r>
        <w:rPr>
          <w:rFonts w:ascii="Cambria" w:hAnsi="Cambria"/>
        </w:rPr>
      </w:r>
    </w:p>
    <w:p>
      <w:pPr>
        <w:pStyle w:val="style0"/>
      </w:pPr>
      <w:r>
        <w:rPr>
          <w:rFonts w:ascii="Cambria" w:hAnsi="Cambria"/>
        </w:rPr>
        <w:t xml:space="preserve">      </w:t>
      </w:r>
      <w:r>
        <w:rPr>
          <w:rFonts w:ascii="Cambria" w:hAnsi="Cambria"/>
        </w:rPr>
        <w:t xml:space="preserve">Voor het deelproduct </w:t>
      </w:r>
      <w:r>
        <w:rPr>
          <w:rFonts w:ascii="Cambria" w:hAnsi="Cambria"/>
          <w:b/>
        </w:rPr>
        <w:t xml:space="preserve">Analysis rapport </w:t>
      </w:r>
      <w:r>
        <w:rPr>
          <w:rFonts w:ascii="Cambria" w:hAnsi="Cambria"/>
        </w:rPr>
        <w:t>heb ik de volgende resources nodig:</w:t>
      </w:r>
    </w:p>
    <w:p>
      <w:pPr>
        <w:pStyle w:val="style0"/>
      </w:pPr>
      <w:r>
        <w:rPr>
          <w:rFonts w:ascii="Cambria" w:hAnsi="Cambria"/>
          <w:b/>
        </w:rPr>
      </w:r>
    </w:p>
    <w:p>
      <w:pPr>
        <w:pStyle w:val="style40"/>
        <w:numPr>
          <w:ilvl w:val="0"/>
          <w:numId w:val="4"/>
        </w:numPr>
      </w:pPr>
      <w:r>
        <w:rPr>
          <w:rFonts w:ascii="Cambria" w:hAnsi="Cambria"/>
        </w:rPr>
        <w:t>Meerdere gesprekken met de opdrachtgever.</w:t>
      </w:r>
    </w:p>
    <w:p>
      <w:pPr>
        <w:pStyle w:val="style40"/>
        <w:numPr>
          <w:ilvl w:val="0"/>
          <w:numId w:val="4"/>
        </w:numPr>
      </w:pPr>
      <w:r>
        <w:rPr>
          <w:rFonts w:ascii="Cambria" w:hAnsi="Cambria"/>
        </w:rPr>
        <w:t>Inzicht in de mogelijkheden van de groep.</w:t>
      </w:r>
    </w:p>
    <w:p>
      <w:pPr>
        <w:pStyle w:val="style40"/>
        <w:numPr>
          <w:ilvl w:val="0"/>
          <w:numId w:val="4"/>
        </w:numPr>
      </w:pPr>
      <w:r>
        <w:rPr>
          <w:rFonts w:ascii="Cambria" w:hAnsi="Cambria"/>
        </w:rPr>
        <w:t>Input van de expert.</w:t>
      </w:r>
    </w:p>
    <w:p>
      <w:pPr>
        <w:pStyle w:val="style40"/>
        <w:numPr>
          <w:ilvl w:val="1"/>
          <w:numId w:val="4"/>
        </w:numPr>
      </w:pPr>
      <w:r>
        <w:rPr>
          <w:rFonts w:ascii="Cambria" w:hAnsi="Cambria"/>
        </w:rPr>
        <w:t>Educatie in de vorm van een workshop of hoorcollege.</w:t>
      </w:r>
    </w:p>
    <w:p>
      <w:pPr>
        <w:pStyle w:val="style40"/>
        <w:numPr>
          <w:ilvl w:val="1"/>
          <w:numId w:val="4"/>
        </w:numPr>
      </w:pPr>
      <w:r>
        <w:rPr>
          <w:rFonts w:ascii="Cambria" w:hAnsi="Cambria"/>
        </w:rPr>
        <w:t>Voorbeelden van een Analysis rapport</w:t>
      </w:r>
    </w:p>
    <w:p>
      <w:pPr>
        <w:pStyle w:val="style0"/>
      </w:pPr>
      <w:r>
        <w:rPr>
          <w:rFonts w:ascii="Cambria" w:hAnsi="Cambria"/>
        </w:rPr>
      </w:r>
    </w:p>
    <w:p>
      <w:pPr>
        <w:pStyle w:val="style0"/>
      </w:pPr>
      <w:r>
        <w:rPr>
          <w:rFonts w:ascii="Cambria" w:hAnsi="Cambria"/>
        </w:rPr>
        <w:t xml:space="preserve">Voor het deelproduct </w:t>
      </w:r>
      <w:r>
        <w:rPr>
          <w:rFonts w:ascii="Cambria" w:hAnsi="Cambria"/>
          <w:b/>
        </w:rPr>
        <w:t xml:space="preserve">Implementation rapport </w:t>
      </w:r>
      <w:r>
        <w:rPr>
          <w:rFonts w:ascii="Cambria" w:hAnsi="Cambria"/>
        </w:rPr>
        <w:t>heb ik de volgende resources nodig:</w:t>
      </w:r>
    </w:p>
    <w:p>
      <w:pPr>
        <w:pStyle w:val="style0"/>
        <w:ind w:hanging="0" w:left="360" w:right="0"/>
      </w:pPr>
      <w:r>
        <w:rPr>
          <w:rFonts w:ascii="Cambria" w:hAnsi="Cambria"/>
          <w:b/>
        </w:rPr>
      </w:r>
    </w:p>
    <w:p>
      <w:pPr>
        <w:pStyle w:val="style40"/>
        <w:numPr>
          <w:ilvl w:val="0"/>
          <w:numId w:val="4"/>
        </w:numPr>
      </w:pPr>
      <w:r>
        <w:rPr>
          <w:rFonts w:ascii="Cambria" w:hAnsi="Cambria"/>
        </w:rPr>
        <w:t xml:space="preserve">    </w:t>
      </w:r>
      <w:r>
        <w:rPr>
          <w:rFonts w:ascii="Cambria" w:hAnsi="Cambria"/>
        </w:rPr>
        <w:t>Meerdere gesprekken met de opdrachtgever,</w:t>
      </w:r>
    </w:p>
    <w:p>
      <w:pPr>
        <w:pStyle w:val="style40"/>
        <w:numPr>
          <w:ilvl w:val="0"/>
          <w:numId w:val="4"/>
        </w:numPr>
      </w:pPr>
      <w:r>
        <w:rPr>
          <w:rFonts w:ascii="Cambria" w:hAnsi="Cambria"/>
        </w:rPr>
        <w:t>Inzicht in de mogelijkheden van de groep,</w:t>
      </w:r>
    </w:p>
    <w:p>
      <w:pPr>
        <w:pStyle w:val="style40"/>
        <w:numPr>
          <w:ilvl w:val="0"/>
          <w:numId w:val="4"/>
        </w:numPr>
      </w:pPr>
      <w:r>
        <w:rPr>
          <w:rFonts w:ascii="Cambria" w:hAnsi="Cambria"/>
        </w:rPr>
        <w:t>Input van de expert,</w:t>
      </w:r>
    </w:p>
    <w:p>
      <w:pPr>
        <w:pStyle w:val="style40"/>
        <w:numPr>
          <w:ilvl w:val="1"/>
          <w:numId w:val="4"/>
        </w:numPr>
      </w:pPr>
      <w:r>
        <w:rPr>
          <w:rFonts w:ascii="Cambria" w:hAnsi="Cambria"/>
        </w:rPr>
        <w:t xml:space="preserve">Educatie in de vorm van een workshop of hoorcollege, </w:t>
      </w:r>
    </w:p>
    <w:p>
      <w:pPr>
        <w:pStyle w:val="style40"/>
        <w:numPr>
          <w:ilvl w:val="1"/>
          <w:numId w:val="4"/>
        </w:numPr>
      </w:pPr>
      <w:r>
        <w:rPr>
          <w:rFonts w:ascii="Cambria" w:hAnsi="Cambria"/>
        </w:rPr>
        <w:t>Voorbeelden van een implementation rapport.</w:t>
      </w:r>
    </w:p>
    <w:p>
      <w:pPr>
        <w:pStyle w:val="style0"/>
      </w:pPr>
      <w:r>
        <w:rPr>
          <w:rFonts w:ascii="Cambria" w:hAnsi="Cambria"/>
        </w:rPr>
      </w:r>
    </w:p>
    <w:p>
      <w:pPr>
        <w:pStyle w:val="style40"/>
        <w:ind w:hanging="0" w:left="1068" w:right="0"/>
      </w:pPr>
      <w:r>
        <w:rPr>
          <w:rFonts w:ascii="Cambria" w:hAnsi="Cambria"/>
        </w:rPr>
      </w:r>
    </w:p>
    <w:p>
      <w:pPr>
        <w:pStyle w:val="style40"/>
        <w:ind w:hanging="0" w:left="1068" w:right="0"/>
      </w:pPr>
      <w:r>
        <w:rPr>
          <w:rFonts w:ascii="Cambria" w:hAnsi="Cambria"/>
        </w:rPr>
      </w:r>
    </w:p>
    <w:p>
      <w:pPr>
        <w:pStyle w:val="style40"/>
        <w:ind w:hanging="0" w:left="1068" w:right="0"/>
      </w:pPr>
      <w:r>
        <w:rPr>
          <w:rFonts w:ascii="Cambria" w:hAnsi="Cambria"/>
        </w:rPr>
      </w:r>
    </w:p>
    <w:p>
      <w:pPr>
        <w:pStyle w:val="style0"/>
      </w:pPr>
      <w:r>
        <w:rPr>
          <w:rFonts w:ascii="Cambria" w:hAnsi="Cambria"/>
        </w:rPr>
      </w:r>
    </w:p>
    <w:p>
      <w:pPr>
        <w:pStyle w:val="style0"/>
      </w:pPr>
      <w:r>
        <w:rPr>
          <w:rFonts w:ascii="Cambria" w:hAnsi="Cambria"/>
        </w:rPr>
      </w:r>
    </w:p>
    <w:p>
      <w:pPr>
        <w:pStyle w:val="style0"/>
      </w:pPr>
      <w:r>
        <w:rPr>
          <w:rFonts w:ascii="Cambria" w:hAnsi="Cambria"/>
        </w:rPr>
      </w:r>
    </w:p>
    <w:p>
      <w:pPr>
        <w:pStyle w:val="style0"/>
      </w:pPr>
      <w:r>
        <w:rPr>
          <w:rFonts w:ascii="Cambria" w:hAnsi="Cambria"/>
        </w:rPr>
      </w:r>
    </w:p>
    <w:p>
      <w:pPr>
        <w:pStyle w:val="style0"/>
      </w:pPr>
      <w:r>
        <w:rPr>
          <w:rFonts w:ascii="Cambria" w:hAnsi="Cambria"/>
        </w:rPr>
      </w:r>
    </w:p>
    <w:p>
      <w:pPr>
        <w:pStyle w:val="style0"/>
      </w:pPr>
      <w:r>
        <w:rPr>
          <w:rFonts w:ascii="Cambria" w:hAnsi="Cambria"/>
        </w:rPr>
      </w:r>
    </w:p>
    <w:p>
      <w:pPr>
        <w:pStyle w:val="style0"/>
      </w:pPr>
      <w:r>
        <w:rPr>
          <w:rFonts w:ascii="Cambria" w:hAnsi="Cambria"/>
        </w:rPr>
      </w:r>
    </w:p>
    <w:p>
      <w:pPr>
        <w:pStyle w:val="style0"/>
      </w:pPr>
      <w:r>
        <w:rPr>
          <w:rFonts w:ascii="Cambria" w:hAnsi="Cambria"/>
          <w:shd w:fill="FFFF00" w:val="clear"/>
        </w:rPr>
        <w:t>Het bovenstaande voorbeeld is nog niet compleet en hoeft niet voor elke projectgroep hetzelfde te zijn.</w:t>
      </w:r>
      <w:r>
        <w:rPr>
          <w:rFonts w:ascii="Cambria" w:hAnsi="Cambria"/>
        </w:rPr>
        <w:t xml:space="preserve"> </w:t>
      </w:r>
    </w:p>
    <w:p>
      <w:pPr>
        <w:pStyle w:val="style0"/>
      </w:pPr>
      <w:r>
        <w:rPr>
          <w:rFonts w:ascii="Cambria" w:hAnsi="Cambria"/>
        </w:rPr>
      </w:r>
    </w:p>
    <w:p>
      <w:pPr>
        <w:pStyle w:val="style2"/>
        <w:numPr>
          <w:ilvl w:val="1"/>
          <w:numId w:val="1"/>
        </w:numPr>
      </w:pPr>
      <w:bookmarkStart w:id="53" w:name="__RefHeading__801_1636411001"/>
      <w:bookmarkStart w:id="54" w:name="_Toc270491799"/>
      <w:bookmarkEnd w:id="53"/>
      <w:bookmarkEnd w:id="54"/>
      <w:r>
        <w:rPr>
          <w:rFonts w:ascii="Cambria" w:cs="Times New Roman" w:hAnsi="Cambria"/>
        </w:rPr>
        <w:t>7.2 Omvang van de taken</w:t>
      </w:r>
    </w:p>
    <w:p>
      <w:pPr>
        <w:pStyle w:val="style0"/>
      </w:pPr>
      <w:r>
        <w:rPr>
          <w:rFonts w:ascii="Cambria" w:hAnsi="Cambria"/>
        </w:rPr>
        <w:t xml:space="preserve">Nu in de voorgaande paragraaf de taken zijn geïnventariseerd is het noodzakelijk om per taak o.a. de volgende vragen aan jezelf te stellen:  </w:t>
      </w:r>
    </w:p>
    <w:p>
      <w:pPr>
        <w:pStyle w:val="style0"/>
      </w:pPr>
      <w:r>
        <w:rPr>
          <w:rFonts w:ascii="Cambria" w:hAnsi="Cambria"/>
        </w:rPr>
      </w:r>
    </w:p>
    <w:p>
      <w:pPr>
        <w:pStyle w:val="style40"/>
        <w:numPr>
          <w:ilvl w:val="0"/>
          <w:numId w:val="5"/>
        </w:numPr>
      </w:pPr>
      <w:r>
        <w:rPr>
          <w:rFonts w:ascii="Cambria" w:hAnsi="Cambria"/>
        </w:rPr>
        <w:t>Hoe groot is de taak nu eigenlijk?</w:t>
      </w:r>
    </w:p>
    <w:p>
      <w:pPr>
        <w:pStyle w:val="style40"/>
        <w:numPr>
          <w:ilvl w:val="0"/>
          <w:numId w:val="5"/>
        </w:numPr>
      </w:pPr>
      <w:r>
        <w:rPr>
          <w:rFonts w:ascii="Cambria" w:hAnsi="Cambria"/>
        </w:rPr>
        <w:t xml:space="preserve">Wat houdt de taak nu feitelijk in?  </w:t>
      </w:r>
    </w:p>
    <w:p>
      <w:pPr>
        <w:pStyle w:val="style40"/>
        <w:numPr>
          <w:ilvl w:val="1"/>
          <w:numId w:val="5"/>
        </w:numPr>
      </w:pPr>
      <w:r>
        <w:rPr>
          <w:rFonts w:ascii="Cambria" w:hAnsi="Cambria"/>
        </w:rPr>
        <w:t>Welke werkzaamheden moeten er verricht worden?</w:t>
      </w:r>
    </w:p>
    <w:p>
      <w:pPr>
        <w:pStyle w:val="style40"/>
        <w:numPr>
          <w:ilvl w:val="1"/>
          <w:numId w:val="5"/>
        </w:numPr>
      </w:pPr>
      <w:r>
        <w:rPr>
          <w:rFonts w:ascii="Cambria" w:hAnsi="Cambria"/>
        </w:rPr>
        <w:t xml:space="preserve">Is er iemand binnen de projectgroep die dit op zich kan nemen? </w:t>
      </w:r>
    </w:p>
    <w:p>
      <w:pPr>
        <w:pStyle w:val="style40"/>
        <w:numPr>
          <w:ilvl w:val="0"/>
          <w:numId w:val="5"/>
        </w:numPr>
      </w:pPr>
      <w:r>
        <w:rPr>
          <w:rFonts w:ascii="Cambria" w:hAnsi="Cambria"/>
        </w:rPr>
        <w:t xml:space="preserve">Wat is er nodig om deze taak succesvol aan te pakken en af te ronden? </w:t>
      </w:r>
    </w:p>
    <w:p>
      <w:pPr>
        <w:pStyle w:val="style40"/>
        <w:numPr>
          <w:ilvl w:val="0"/>
          <w:numId w:val="5"/>
        </w:numPr>
      </w:pPr>
      <w:r>
        <w:rPr>
          <w:rFonts w:ascii="Cambria" w:hAnsi="Cambria"/>
        </w:rPr>
        <w:t>Is het mogelijk om meerdere taken naast elkaar uit te voeren?</w:t>
      </w:r>
    </w:p>
    <w:p>
      <w:pPr>
        <w:pStyle w:val="style40"/>
        <w:numPr>
          <w:ilvl w:val="0"/>
          <w:numId w:val="5"/>
        </w:numPr>
      </w:pPr>
      <w:r>
        <w:rPr>
          <w:rFonts w:ascii="Cambria" w:hAnsi="Cambria"/>
        </w:rPr>
        <w:t>Hebben wij als projectgroep educatie nodig om een taak uit te voeren?</w:t>
      </w:r>
    </w:p>
    <w:p>
      <w:pPr>
        <w:pStyle w:val="style40"/>
        <w:numPr>
          <w:ilvl w:val="1"/>
          <w:numId w:val="5"/>
        </w:numPr>
      </w:pPr>
      <w:r>
        <w:rPr>
          <w:rFonts w:ascii="Cambria" w:hAnsi="Cambria"/>
        </w:rPr>
        <w:t>Educatie kan hier ook het lezen van literatuur betreffen</w:t>
      </w:r>
    </w:p>
    <w:p>
      <w:pPr>
        <w:pStyle w:val="style40"/>
        <w:numPr>
          <w:ilvl w:val="2"/>
          <w:numId w:val="5"/>
        </w:numPr>
      </w:pPr>
      <w:r>
        <w:rPr>
          <w:rFonts w:ascii="Cambria" w:hAnsi="Cambria"/>
        </w:rPr>
        <w:t xml:space="preserve">Welke literatuur is (mogelijk) te achterhalen bij de experts.. </w:t>
      </w:r>
    </w:p>
    <w:p>
      <w:pPr>
        <w:pStyle w:val="style0"/>
      </w:pPr>
      <w:r>
        <w:rPr>
          <w:rFonts w:ascii="Cambria" w:hAnsi="Cambria"/>
        </w:rPr>
      </w:r>
    </w:p>
    <w:p>
      <w:pPr>
        <w:pStyle w:val="style0"/>
      </w:pPr>
      <w:r>
        <w:rPr>
          <w:rFonts w:ascii="Cambria" w:hAnsi="Cambria"/>
          <w:b/>
        </w:rPr>
        <w:t>Plan van aanpak</w:t>
      </w:r>
    </w:p>
    <w:p>
      <w:pPr>
        <w:pStyle w:val="style0"/>
      </w:pPr>
      <w:r>
        <w:rPr>
          <w:rFonts w:ascii="Cambria" w:hAnsi="Cambria"/>
        </w:rPr>
      </w:r>
    </w:p>
    <w:p>
      <w:pPr>
        <w:pStyle w:val="style0"/>
      </w:pPr>
      <w:r>
        <w:rPr>
          <w:rFonts w:ascii="Cambria" w:hAnsi="Cambria"/>
        </w:rPr>
        <w:t>Het maken van het plan van aanpak is niet een grote taak. Deze taak houd in om een overzicht te maken over het project. Wie doet wat, hoelang gaat een Requirements rapport duren. Binnen ons groepje zal iedereen meewerken aan het Plan van aanpak. Omdat dit project een groep opdracht is hebben wij besloten dit samen te doen deze taak zodat wij dit succesvol afronden.  Het is niet mogelijk om met het plan van aanpak nog een taak uit te voeren. Dit komt omdat wij eerst moeten weten hoe alles gepland moet gaan worden voordat wij gaan beginnen met een andere taak. Voor deze taak hebben wij een workshop nodig om toch te weten hoe het nou precies in elkaar moet worden gezet dit plan van aanpak. We hoeven hiervoor geen boeken te gebruiken.</w:t>
      </w:r>
    </w:p>
    <w:p>
      <w:pPr>
        <w:pStyle w:val="style2"/>
        <w:numPr>
          <w:ilvl w:val="1"/>
          <w:numId w:val="1"/>
        </w:numPr>
      </w:pPr>
      <w:bookmarkStart w:id="55" w:name="__RefHeading__803_1636411001"/>
      <w:bookmarkStart w:id="56" w:name="_Toc270491800"/>
      <w:bookmarkEnd w:id="55"/>
      <w:bookmarkEnd w:id="56"/>
      <w:r>
        <w:rPr>
          <w:rFonts w:ascii="Cambria" w:cs="Times New Roman" w:hAnsi="Cambria"/>
        </w:rPr>
        <w:t>7.3 Wie doet wat binnen het project</w:t>
      </w:r>
    </w:p>
    <w:p>
      <w:pPr>
        <w:pStyle w:val="style0"/>
        <w:jc w:val="center"/>
      </w:pPr>
      <w:r>
        <w:rPr>
          <w:rFonts w:ascii="Cambria" w:hAnsi="Cambria"/>
        </w:rPr>
      </w:r>
    </w:p>
    <w:p>
      <w:pPr>
        <w:pStyle w:val="style0"/>
      </w:pPr>
      <w:r>
        <w:rPr>
          <w:rFonts w:ascii="Cambria" w:hAnsi="Cambria"/>
        </w:rPr>
        <w:t>Het plan van aanpak zal worden gedaan door de hele groep.</w:t>
      </w:r>
    </w:p>
    <w:p>
      <w:pPr>
        <w:pStyle w:val="style0"/>
      </w:pPr>
      <w:r>
        <w:rPr>
          <w:rFonts w:ascii="Cambria" w:hAnsi="Cambria"/>
        </w:rPr>
        <w:t>Het Requirements rapport word gedaan door Michael Nederhoed en Wesley Mooiman.</w:t>
      </w:r>
    </w:p>
    <w:p>
      <w:pPr>
        <w:pStyle w:val="style0"/>
      </w:pPr>
      <w:r>
        <w:rPr>
          <w:rFonts w:ascii="Cambria" w:hAnsi="Cambria"/>
        </w:rPr>
        <w:t>Het analysis rapport word gedaan door Michael Neervoort en Bob meijer.</w:t>
      </w:r>
    </w:p>
    <w:p>
      <w:pPr>
        <w:pStyle w:val="style0"/>
      </w:pPr>
      <w:r>
        <w:rPr>
          <w:rFonts w:ascii="Cambria" w:hAnsi="Cambria"/>
        </w:rPr>
        <w:t xml:space="preserve">Het bouwen van de applicatie zal worden gedaan door de groep met opdrachten die worden verdeeld onder mekaar. </w:t>
      </w:r>
    </w:p>
    <w:p>
      <w:pPr>
        <w:pStyle w:val="style0"/>
      </w:pPr>
      <w:r>
        <w:rPr>
          <w:rFonts w:ascii="Cambria" w:hAnsi="Cambria"/>
        </w:rPr>
        <w:t>Het implementation rapport zal worden gedaan door de hele groep.</w:t>
      </w:r>
    </w:p>
    <w:p>
      <w:pPr>
        <w:pStyle w:val="style0"/>
      </w:pPr>
      <w:r>
        <w:rPr>
          <w:rFonts w:ascii="Cambria" w:hAnsi="Cambria"/>
        </w:rPr>
      </w:r>
    </w:p>
    <w:p>
      <w:pPr>
        <w:pStyle w:val="style0"/>
        <w:spacing w:after="200" w:before="0" w:line="276" w:lineRule="auto"/>
        <w:contextualSpacing w:val="false"/>
      </w:pPr>
      <w:r>
        <w:rPr>
          <w:rFonts w:ascii="Cambria" w:hAnsi="Cambria"/>
          <w:b/>
          <w:bCs/>
          <w:i/>
          <w:iCs/>
          <w:sz w:val="28"/>
          <w:szCs w:val="28"/>
        </w:rPr>
      </w:r>
    </w:p>
    <w:p>
      <w:pPr>
        <w:pStyle w:val="style2"/>
        <w:pageBreakBefore/>
        <w:numPr>
          <w:ilvl w:val="1"/>
          <w:numId w:val="1"/>
        </w:numPr>
      </w:pPr>
      <w:bookmarkStart w:id="57" w:name="__RefHeading__805_1636411001"/>
      <w:bookmarkStart w:id="58" w:name="_Toc270491801"/>
      <w:bookmarkEnd w:id="57"/>
      <w:bookmarkEnd w:id="58"/>
      <w:r>
        <w:rPr>
          <w:rFonts w:ascii="Cambria" w:cs="Times New Roman" w:hAnsi="Cambria"/>
        </w:rPr>
        <w:t>7.4 Wat zijn de beperkingen?</w:t>
      </w:r>
    </w:p>
    <w:p>
      <w:pPr>
        <w:pStyle w:val="style0"/>
      </w:pPr>
      <w:r>
        <w:rPr>
          <w:rFonts w:ascii="Cambria" w:hAnsi="Cambria"/>
        </w:rPr>
      </w:r>
    </w:p>
    <w:p>
      <w:pPr>
        <w:pStyle w:val="style0"/>
      </w:pPr>
      <w:r>
        <w:rPr>
          <w:rFonts w:ascii="Cambria" w:hAnsi="Cambria"/>
        </w:rPr>
        <w:t>De beperkingen zitten vooral bij het Requirements rapport en Analysis rapport. Deze 2 rapporten hebben wij als groepje zijnde nog nooit gedaan. Hiervoor kunnen wij beperkt raken om dit goed te maken. Hiervoor hebben wij experts die ons kunnen helpen</w:t>
      </w:r>
    </w:p>
    <w:p>
      <w:pPr>
        <w:pStyle w:val="style0"/>
      </w:pPr>
      <w:r>
        <w:rPr>
          <w:rFonts w:ascii="Cambria" w:hAnsi="Cambria"/>
        </w:rPr>
      </w:r>
    </w:p>
    <w:p>
      <w:pPr>
        <w:pStyle w:val="style2"/>
        <w:numPr>
          <w:ilvl w:val="1"/>
          <w:numId w:val="1"/>
        </w:numPr>
      </w:pPr>
      <w:bookmarkStart w:id="59" w:name="__RefHeading__807_1636411001"/>
      <w:bookmarkStart w:id="60" w:name="_Toc270491802"/>
      <w:bookmarkEnd w:id="59"/>
      <w:bookmarkEnd w:id="60"/>
      <w:r>
        <w:rPr>
          <w:rFonts w:ascii="Cambria" w:cs="Times New Roman" w:hAnsi="Cambria"/>
        </w:rPr>
        <w:t>7.5 Het tijdspad</w:t>
      </w:r>
    </w:p>
    <w:p>
      <w:pPr>
        <w:pStyle w:val="style0"/>
      </w:pPr>
      <w:r>
        <w:rPr>
          <w:rFonts w:ascii="Cambria" w:hAnsi="Cambria"/>
        </w:rPr>
      </w:r>
    </w:p>
    <w:p>
      <w:pPr>
        <w:pStyle w:val="style0"/>
      </w:pPr>
      <w:r>
        <w:rPr>
          <w:rFonts w:ascii="Cambria" w:hAnsi="Cambria"/>
        </w:rPr>
        <w:t xml:space="preserve">Binnen deze paragraaf worden alle bovenstaande paragraven samengevoegd. </w:t>
      </w:r>
    </w:p>
    <w:p>
      <w:pPr>
        <w:pStyle w:val="style0"/>
      </w:pPr>
      <w:r>
        <w:rPr>
          <w:rFonts w:ascii="Cambria" w:hAnsi="Cambria"/>
        </w:rPr>
        <w:t>Gebruik om deze planning aan te passen het programma dat op het blackboard gepost staat!</w:t>
      </w:r>
    </w:p>
    <w:p>
      <w:pPr>
        <w:pStyle w:val="style0"/>
      </w:pPr>
      <w:r>
        <w:rPr>
          <w:rFonts w:ascii="Cambria" w:hAnsi="Cambria"/>
        </w:rPr>
      </w:r>
    </w:p>
    <w:p>
      <w:pPr>
        <w:pStyle w:val="style0"/>
      </w:pPr>
      <w:r>
        <w:rPr>
          <w:rFonts w:ascii="Cambria" w:hAnsi="Cambria"/>
        </w:rPr>
      </w:r>
    </w:p>
    <w:p>
      <w:pPr>
        <w:pStyle w:val="style0"/>
      </w:pPr>
      <w:r>
        <w:rPr>
          <w:rFonts w:ascii="Cambria" w:hAnsi="Cambria"/>
        </w:rPr>
      </w:r>
    </w:p>
    <w:p>
      <w:pPr>
        <w:pStyle w:val="style0"/>
      </w:pPr>
      <w:r>
        <w:rPr>
          <w:rFonts w:ascii="Cambria" w:hAnsi="Cambria"/>
        </w:rPr>
      </w:r>
    </w:p>
    <w:p>
      <w:pPr>
        <w:pStyle w:val="style0"/>
      </w:pPr>
      <w:r>
        <w:rPr>
          <w:rFonts w:ascii="Cambria" w:hAnsi="Cambria"/>
        </w:rPr>
      </w:r>
    </w:p>
    <w:p>
      <w:pPr>
        <w:pStyle w:val="style0"/>
      </w:pPr>
      <w:r>
        <w:rPr/>
      </w:r>
    </w:p>
    <w:sectPr>
      <w:type w:val="continuous"/>
      <w:pgSz w:h="16838" w:w="11906"/>
      <w:pgMar w:bottom="1417" w:footer="708" w:gutter="0" w:header="0" w:left="1417" w:right="1417" w:top="1417"/>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ourier New">
    <w:charset w:val="80"/>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7"/>
      <w:ind w:hanging="0" w:left="0" w:right="360"/>
    </w:pPr>
    <w:r>
      <w:rPr/>
      <w:tab/>
      <w:t>versie:1.0</w:t>
    </w:r>
  </w:p>
  <w:p>
    <w:r>
      <w:rPr>
        <w:rStyle w:val="style20"/>
      </w:rPr>
      <w:fldChar w:fldCharType="begin"/>
    </w:r>
    <w:r>
      <w:instrText> PAGE </w:instrText>
    </w:r>
    <w:r>
      <w:fldChar w:fldCharType="separate"/>
    </w:r>
    <w:r>
      <w:t>14</w:t>
    </w:r>
    <w:r>
      <w:fldChar w:fldCharType="end"/>
    </w:r>
    <w:pStyle w:val="style37"/>
    <w:pPr/>
  </w:p>
  <w:p>
    <w:pPr>
      <w:pStyle w:val="style37"/>
    </w:pPr>
    <w:r>
      <w:rPr/>
      <w:t>Groep: 1</w:t>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6"/>
      <w:numFmt w:val="decimal"/>
      <w:lvlText w:val="%1"/>
      <w:lvlJc w:val="left"/>
      <w:pPr>
        <w:tabs>
          <w:tab w:pos="705" w:val="num"/>
        </w:tabs>
        <w:ind w:hanging="705" w:left="705"/>
      </w:pPr>
    </w:lvl>
    <w:lvl w:ilvl="1">
      <w:start w:val="1"/>
      <w:numFmt w:val="decimal"/>
      <w:lvlText w:val="%1.%2"/>
      <w:lvlJc w:val="left"/>
      <w:pPr>
        <w:tabs>
          <w:tab w:pos="705" w:val="num"/>
        </w:tabs>
        <w:ind w:hanging="705" w:left="705"/>
      </w:pPr>
    </w:lvl>
    <w:lvl w:ilvl="2">
      <w:start w:val="1"/>
      <w:numFmt w:val="decimal"/>
      <w:lvlText w:val="%1.%2.%3"/>
      <w:lvlJc w:val="left"/>
      <w:pPr>
        <w:tabs>
          <w:tab w:pos="720" w:val="num"/>
        </w:tabs>
        <w:ind w:hanging="720" w:left="720"/>
      </w:pPr>
    </w:lvl>
    <w:lvl w:ilvl="3">
      <w:start w:val="1"/>
      <w:numFmt w:val="decimal"/>
      <w:lvlText w:val="%1.%2.%3.%4"/>
      <w:lvlJc w:val="left"/>
      <w:pPr>
        <w:tabs>
          <w:tab w:pos="720" w:val="num"/>
        </w:tabs>
        <w:ind w:hanging="720" w:left="720"/>
      </w:pPr>
    </w:lvl>
    <w:lvl w:ilvl="4">
      <w:start w:val="1"/>
      <w:numFmt w:val="decimal"/>
      <w:lvlText w:val="%1.%2.%3.%4.%5"/>
      <w:lvlJc w:val="left"/>
      <w:pPr>
        <w:tabs>
          <w:tab w:pos="1080" w:val="num"/>
        </w:tabs>
        <w:ind w:hanging="1080" w:left="1080"/>
      </w:pPr>
    </w:lvl>
    <w:lvl w:ilvl="5">
      <w:start w:val="1"/>
      <w:numFmt w:val="decimal"/>
      <w:lvlText w:val="%1.%2.%3.%4.%5.%6"/>
      <w:lvlJc w:val="left"/>
      <w:pPr>
        <w:tabs>
          <w:tab w:pos="1080" w:val="num"/>
        </w:tabs>
        <w:ind w:hanging="1080" w:left="1080"/>
      </w:pPr>
    </w:lvl>
    <w:lvl w:ilvl="6">
      <w:start w:val="1"/>
      <w:numFmt w:val="decimal"/>
      <w:lvlText w:val="%1.%2.%3.%4.%5.%6.%7"/>
      <w:lvlJc w:val="left"/>
      <w:pPr>
        <w:tabs>
          <w:tab w:pos="1440" w:val="num"/>
        </w:tabs>
        <w:ind w:hanging="1440" w:left="1440"/>
      </w:pPr>
    </w:lvl>
    <w:lvl w:ilvl="7">
      <w:start w:val="1"/>
      <w:numFmt w:val="decimal"/>
      <w:lvlText w:val="%1.%2.%3.%4.%5.%6.%7.%8"/>
      <w:lvlJc w:val="left"/>
      <w:pPr>
        <w:tabs>
          <w:tab w:pos="1440" w:val="num"/>
        </w:tabs>
        <w:ind w:hanging="1440" w:left="1440"/>
      </w:pPr>
    </w:lvl>
    <w:lvl w:ilvl="8">
      <w:start w:val="1"/>
      <w:numFmt w:val="decimal"/>
      <w:lvlText w:val="%1.%2.%3.%4.%5.%6.%7.%8.%9"/>
      <w:lvlJc w:val="left"/>
      <w:pPr>
        <w:tabs>
          <w:tab w:pos="1800" w:val="num"/>
        </w:tabs>
        <w:ind w:hanging="1800" w:left="1800"/>
      </w:p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decimal"/>
      <w:lvlText w:val="%1."/>
      <w:lvlJc w:val="left"/>
      <w:pPr>
        <w:ind w:hanging="700" w:left="106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lvl w:ilvl="0">
      <w:start w:val="1"/>
      <w:numFmt w:val="decimal"/>
      <w:lvlText w:val="%1."/>
      <w:lvlJc w:val="left"/>
      <w:pPr>
        <w:ind w:hanging="700" w:left="106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Standaard"/>
    <w:next w:val="style0"/>
    <w:pPr>
      <w:widowControl/>
      <w:tabs/>
      <w:suppressAutoHyphens w:val="true"/>
      <w:spacing w:after="0" w:before="0" w:line="100" w:lineRule="atLeast"/>
      <w:contextualSpacing w:val="false"/>
    </w:pPr>
    <w:rPr>
      <w:rFonts w:ascii="Times New Roman" w:cs="Times New Roman" w:eastAsia="Times New Roman" w:hAnsi="Times New Roman"/>
      <w:color w:val="auto"/>
      <w:sz w:val="24"/>
      <w:szCs w:val="24"/>
      <w:lang w:bidi="ar-SA" w:eastAsia="nl-NL" w:val="nl-NL"/>
    </w:rPr>
  </w:style>
  <w:style w:styleId="style1" w:type="paragraph">
    <w:name w:val="Kop 1"/>
    <w:basedOn w:val="style0"/>
    <w:next w:val="style31"/>
    <w:pPr>
      <w:keepNext/>
      <w:spacing w:after="60" w:before="240"/>
      <w:contextualSpacing w:val="false"/>
    </w:pPr>
    <w:rPr>
      <w:rFonts w:ascii="Arial" w:cs="Arial" w:hAnsi="Arial"/>
      <w:b/>
      <w:bCs/>
      <w:sz w:val="32"/>
      <w:szCs w:val="32"/>
    </w:rPr>
  </w:style>
  <w:style w:styleId="style2" w:type="paragraph">
    <w:name w:val="Kop 2"/>
    <w:basedOn w:val="style0"/>
    <w:next w:val="style31"/>
    <w:pPr>
      <w:keepNext/>
      <w:numPr>
        <w:ilvl w:val="1"/>
        <w:numId w:val="1"/>
      </w:numPr>
      <w:spacing w:after="60" w:before="240"/>
      <w:contextualSpacing w:val="false"/>
      <w:outlineLvl w:val="1"/>
    </w:pPr>
    <w:rPr>
      <w:rFonts w:ascii="Arial" w:cs="Arial" w:hAnsi="Arial"/>
      <w:b/>
      <w:bCs/>
      <w:i/>
      <w:iCs/>
      <w:sz w:val="28"/>
      <w:szCs w:val="28"/>
    </w:rPr>
  </w:style>
  <w:style w:styleId="style15" w:type="character">
    <w:name w:val="Default Paragraph Font"/>
    <w:next w:val="style15"/>
    <w:rPr/>
  </w:style>
  <w:style w:styleId="style16" w:type="character">
    <w:name w:val="Kop 1 Teken"/>
    <w:basedOn w:val="style15"/>
    <w:next w:val="style16"/>
    <w:rPr>
      <w:rFonts w:ascii="Arial" w:cs="Arial" w:eastAsia="Times New Roman" w:hAnsi="Arial"/>
      <w:b/>
      <w:bCs/>
      <w:sz w:val="32"/>
      <w:szCs w:val="32"/>
      <w:lang w:eastAsia="nl-NL"/>
    </w:rPr>
  </w:style>
  <w:style w:styleId="style17" w:type="character">
    <w:name w:val="Kop 2 Teken"/>
    <w:basedOn w:val="style15"/>
    <w:next w:val="style17"/>
    <w:rPr>
      <w:rFonts w:ascii="Arial" w:cs="Arial" w:eastAsia="Times New Roman" w:hAnsi="Arial"/>
      <w:b/>
      <w:bCs/>
      <w:i/>
      <w:iCs/>
      <w:sz w:val="28"/>
      <w:szCs w:val="28"/>
      <w:lang w:eastAsia="nl-NL"/>
    </w:rPr>
  </w:style>
  <w:style w:styleId="style18" w:type="character">
    <w:name w:val="Internetkoppeling"/>
    <w:basedOn w:val="style15"/>
    <w:next w:val="style18"/>
    <w:rPr>
      <w:color w:val="0000FF"/>
      <w:u w:val="single"/>
      <w:lang w:bidi="nl-NL" w:eastAsia="nl-NL" w:val="nl-NL"/>
    </w:rPr>
  </w:style>
  <w:style w:styleId="style19" w:type="character">
    <w:name w:val="Voettekst Teken"/>
    <w:basedOn w:val="style15"/>
    <w:next w:val="style19"/>
    <w:rPr>
      <w:rFonts w:ascii="Times New Roman" w:cs="Times New Roman" w:eastAsia="Times New Roman" w:hAnsi="Times New Roman"/>
      <w:sz w:val="24"/>
      <w:szCs w:val="24"/>
      <w:lang w:eastAsia="nl-NL"/>
    </w:rPr>
  </w:style>
  <w:style w:styleId="style20" w:type="character">
    <w:name w:val="page number"/>
    <w:basedOn w:val="style15"/>
    <w:next w:val="style20"/>
    <w:rPr/>
  </w:style>
  <w:style w:styleId="style21" w:type="character">
    <w:name w:val="Ballontekst Teken"/>
    <w:basedOn w:val="style15"/>
    <w:next w:val="style21"/>
    <w:rPr>
      <w:rFonts w:ascii="Tahoma" w:cs="Tahoma" w:eastAsia="Times New Roman" w:hAnsi="Tahoma"/>
      <w:sz w:val="16"/>
      <w:szCs w:val="16"/>
      <w:lang w:eastAsia="nl-NL"/>
    </w:rPr>
  </w:style>
  <w:style w:styleId="style22" w:type="character">
    <w:name w:val="Koptekst Teken"/>
    <w:basedOn w:val="style15"/>
    <w:next w:val="style22"/>
    <w:rPr>
      <w:rFonts w:ascii="Times New Roman" w:cs="Times New Roman" w:eastAsia="Times New Roman" w:hAnsi="Times New Roman"/>
      <w:sz w:val="24"/>
      <w:szCs w:val="24"/>
      <w:lang w:eastAsia="nl-NL"/>
    </w:rPr>
  </w:style>
  <w:style w:styleId="style23" w:type="character">
    <w:name w:val="annotation reference"/>
    <w:basedOn w:val="style15"/>
    <w:next w:val="style23"/>
    <w:rPr>
      <w:sz w:val="16"/>
      <w:szCs w:val="16"/>
    </w:rPr>
  </w:style>
  <w:style w:styleId="style24" w:type="character">
    <w:name w:val="Tekst opmerking Teken"/>
    <w:basedOn w:val="style15"/>
    <w:next w:val="style24"/>
    <w:rPr>
      <w:rFonts w:ascii="Times New Roman" w:cs="Times New Roman" w:eastAsia="Times New Roman" w:hAnsi="Times New Roman"/>
      <w:sz w:val="20"/>
      <w:szCs w:val="20"/>
      <w:lang w:eastAsia="nl-NL"/>
    </w:rPr>
  </w:style>
  <w:style w:styleId="style25" w:type="character">
    <w:name w:val="Onderwerp van opmerking Teken"/>
    <w:basedOn w:val="style24"/>
    <w:next w:val="style25"/>
    <w:rPr>
      <w:rFonts w:ascii="Times New Roman" w:cs="Times New Roman" w:eastAsia="Times New Roman" w:hAnsi="Times New Roman"/>
      <w:b/>
      <w:bCs/>
      <w:sz w:val="20"/>
      <w:szCs w:val="20"/>
      <w:lang w:eastAsia="nl-NL"/>
    </w:rPr>
  </w:style>
  <w:style w:styleId="style26" w:type="character">
    <w:name w:val="ListLabel 1"/>
    <w:next w:val="style26"/>
    <w:rPr>
      <w:rFonts w:cs="Courier New"/>
    </w:rPr>
  </w:style>
  <w:style w:styleId="style27" w:type="character">
    <w:name w:val="ListLabel 2"/>
    <w:next w:val="style27"/>
    <w:rPr>
      <w:rFonts w:cs="Arial"/>
    </w:rPr>
  </w:style>
  <w:style w:styleId="style28" w:type="character">
    <w:name w:val="ListLabel 3"/>
    <w:next w:val="style28"/>
    <w:rPr>
      <w:rFonts w:cs="Arial"/>
      <w:b w:val="false"/>
      <w:sz w:val="22"/>
    </w:rPr>
  </w:style>
  <w:style w:styleId="style29" w:type="character">
    <w:name w:val="Indexkoppeling"/>
    <w:next w:val="style29"/>
    <w:rPr/>
  </w:style>
  <w:style w:styleId="style30" w:type="paragraph">
    <w:name w:val="Kop"/>
    <w:basedOn w:val="style0"/>
    <w:next w:val="style31"/>
    <w:pPr>
      <w:keepNext/>
      <w:spacing w:after="120" w:before="240"/>
      <w:contextualSpacing w:val="false"/>
    </w:pPr>
    <w:rPr>
      <w:rFonts w:ascii="Arial" w:cs="Mangal" w:eastAsia="Microsoft YaHei" w:hAnsi="Arial"/>
      <w:sz w:val="28"/>
      <w:szCs w:val="28"/>
    </w:rPr>
  </w:style>
  <w:style w:styleId="style31" w:type="paragraph">
    <w:name w:val="Tekstblok"/>
    <w:basedOn w:val="style0"/>
    <w:next w:val="style31"/>
    <w:pPr>
      <w:spacing w:after="120" w:before="0"/>
      <w:contextualSpacing w:val="false"/>
    </w:pPr>
    <w:rPr/>
  </w:style>
  <w:style w:styleId="style32" w:type="paragraph">
    <w:name w:val="Lijst"/>
    <w:basedOn w:val="style31"/>
    <w:next w:val="style32"/>
    <w:pPr/>
    <w:rPr>
      <w:rFonts w:cs="Mangal"/>
    </w:rPr>
  </w:style>
  <w:style w:styleId="style33" w:type="paragraph">
    <w:name w:val="Bijschrift"/>
    <w:basedOn w:val="style0"/>
    <w:next w:val="style33"/>
    <w:pPr>
      <w:suppressLineNumbers/>
      <w:spacing w:after="120" w:before="120"/>
      <w:contextualSpacing w:val="false"/>
    </w:pPr>
    <w:rPr>
      <w:rFonts w:cs="Mangal"/>
      <w:i/>
      <w:iCs/>
      <w:sz w:val="24"/>
      <w:szCs w:val="24"/>
    </w:rPr>
  </w:style>
  <w:style w:styleId="style34" w:type="paragraph">
    <w:name w:val="Index"/>
    <w:basedOn w:val="style0"/>
    <w:next w:val="style34"/>
    <w:pPr>
      <w:suppressLineNumbers/>
    </w:pPr>
    <w:rPr>
      <w:rFonts w:cs="Mangal"/>
    </w:rPr>
  </w:style>
  <w:style w:styleId="style35" w:type="paragraph">
    <w:name w:val="Inhoudsopgave 1"/>
    <w:basedOn w:val="style0"/>
    <w:next w:val="style35"/>
    <w:pPr>
      <w:tabs>
        <w:tab w:leader="dot" w:pos="9638" w:val="right"/>
      </w:tabs>
      <w:ind w:hanging="0" w:left="0" w:right="0"/>
    </w:pPr>
    <w:rPr/>
  </w:style>
  <w:style w:styleId="style36" w:type="paragraph">
    <w:name w:val="Inhoudsopgave 2"/>
    <w:basedOn w:val="style0"/>
    <w:next w:val="style36"/>
    <w:pPr>
      <w:tabs>
        <w:tab w:leader="dot" w:pos="9595" w:val="right"/>
      </w:tabs>
      <w:ind w:hanging="0" w:left="240" w:right="0"/>
    </w:pPr>
    <w:rPr/>
  </w:style>
  <w:style w:styleId="style37" w:type="paragraph">
    <w:name w:val="Voettekst"/>
    <w:basedOn w:val="style0"/>
    <w:next w:val="style37"/>
    <w:pPr>
      <w:suppressLineNumbers/>
      <w:tabs>
        <w:tab w:leader="none" w:pos="4536" w:val="center"/>
        <w:tab w:leader="none" w:pos="9072" w:val="right"/>
      </w:tabs>
    </w:pPr>
    <w:rPr/>
  </w:style>
  <w:style w:styleId="style38" w:type="paragraph">
    <w:name w:val="Balloon Text"/>
    <w:basedOn w:val="style0"/>
    <w:next w:val="style38"/>
    <w:pPr/>
    <w:rPr>
      <w:rFonts w:ascii="Tahoma" w:cs="Tahoma" w:hAnsi="Tahoma"/>
      <w:sz w:val="16"/>
      <w:szCs w:val="16"/>
    </w:rPr>
  </w:style>
  <w:style w:styleId="style39" w:type="paragraph">
    <w:name w:val="Koptekst"/>
    <w:basedOn w:val="style0"/>
    <w:next w:val="style39"/>
    <w:pPr>
      <w:suppressLineNumbers/>
      <w:tabs>
        <w:tab w:leader="none" w:pos="4536" w:val="center"/>
        <w:tab w:leader="none" w:pos="9072" w:val="right"/>
      </w:tabs>
    </w:pPr>
    <w:rPr/>
  </w:style>
  <w:style w:styleId="style40" w:type="paragraph">
    <w:name w:val="List Paragraph"/>
    <w:basedOn w:val="style0"/>
    <w:next w:val="style40"/>
    <w:pPr>
      <w:spacing w:after="0" w:before="0"/>
      <w:ind w:hanging="0" w:left="720" w:right="0"/>
      <w:contextualSpacing/>
    </w:pPr>
    <w:rPr/>
  </w:style>
  <w:style w:styleId="style41" w:type="paragraph">
    <w:name w:val="annotation text"/>
    <w:basedOn w:val="style0"/>
    <w:next w:val="style41"/>
    <w:pPr/>
    <w:rPr>
      <w:sz w:val="20"/>
      <w:szCs w:val="20"/>
    </w:rPr>
  </w:style>
  <w:style w:styleId="style42" w:type="paragraph">
    <w:name w:val="annotation subject"/>
    <w:basedOn w:val="style41"/>
    <w:next w:val="style42"/>
    <w:pPr/>
    <w:rPr>
      <w:b/>
      <w:bCs/>
    </w:rPr>
  </w:style>
  <w:style w:styleId="style43" w:type="paragraph">
    <w:name w:val="Frame-inhoud"/>
    <w:basedOn w:val="style31"/>
    <w:next w:val="style4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mailto:j.klaas@bedrijf.n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2012-09-13T09:27:00.00Z</dcterms:created>
  <dc:creator>Joey</dc:creator>
  <cp:lastModifiedBy>michael Nederhoed</cp:lastModifiedBy>
  <dcterms:modified xsi:type="dcterms:W3CDTF">2012-09-18T08:22:00.00Z</dcterms:modified>
  <cp:revision>4</cp:revision>
</cp:coreProperties>
</file>